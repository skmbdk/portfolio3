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21D4B" w14:textId="77777777" w:rsidR="004763DC" w:rsidRPr="00730A7A" w:rsidRDefault="00432469" w:rsidP="00432469">
      <w:pPr>
        <w:pStyle w:val="Title"/>
        <w:rPr>
          <w:rFonts w:ascii="Arial" w:hAnsi="Arial" w:cs="Arial"/>
          <w:sz w:val="20"/>
          <w:u w:val="single"/>
        </w:rPr>
      </w:pPr>
      <w:r w:rsidRPr="00730A7A">
        <w:rPr>
          <w:rFonts w:ascii="Arial" w:hAnsi="Arial" w:cs="Arial"/>
          <w:sz w:val="20"/>
          <w:u w:val="single"/>
        </w:rPr>
        <w:t>RESUME FORM</w:t>
      </w:r>
    </w:p>
    <w:p w14:paraId="743A6C9B" w14:textId="77777777" w:rsidR="00136EAA" w:rsidRPr="00730A7A" w:rsidRDefault="00136EAA" w:rsidP="00432469">
      <w:pPr>
        <w:pStyle w:val="Title"/>
        <w:rPr>
          <w:rFonts w:ascii="Arial" w:hAnsi="Arial" w:cs="Arial"/>
          <w:sz w:val="20"/>
          <w:u w:val="single"/>
        </w:rPr>
      </w:pPr>
    </w:p>
    <w:p w14:paraId="00657684" w14:textId="77777777" w:rsidR="00807239" w:rsidRPr="00730A7A" w:rsidRDefault="00432469" w:rsidP="00432469">
      <w:pPr>
        <w:pStyle w:val="Title"/>
        <w:jc w:val="left"/>
        <w:rPr>
          <w:rFonts w:ascii="Arial" w:hAnsi="Arial" w:cs="Arial"/>
          <w:sz w:val="20"/>
        </w:rPr>
      </w:pPr>
      <w:r w:rsidRPr="00730A7A">
        <w:rPr>
          <w:rFonts w:ascii="Arial" w:hAnsi="Arial" w:cs="Arial"/>
          <w:sz w:val="2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0"/>
        <w:gridCol w:w="5040"/>
      </w:tblGrid>
      <w:tr w:rsidR="00807239" w:rsidRPr="00730A7A" w14:paraId="5CFE5C6F" w14:textId="77777777" w:rsidTr="00577D10">
        <w:trPr>
          <w:trHeight w:val="283"/>
          <w:jc w:val="center"/>
        </w:trPr>
        <w:tc>
          <w:tcPr>
            <w:tcW w:w="5040" w:type="dxa"/>
          </w:tcPr>
          <w:p w14:paraId="4F805156" w14:textId="77777777" w:rsidR="00807239" w:rsidRPr="00730A7A" w:rsidRDefault="00807239" w:rsidP="009B6425">
            <w:pPr>
              <w:pStyle w:val="Title"/>
              <w:jc w:val="left"/>
              <w:rPr>
                <w:rFonts w:ascii="Arial" w:hAnsi="Arial" w:cs="Arial"/>
                <w:sz w:val="20"/>
              </w:rPr>
            </w:pPr>
            <w:r w:rsidRPr="00730A7A"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5040" w:type="dxa"/>
          </w:tcPr>
          <w:p w14:paraId="08BD309B" w14:textId="1AC2D10A" w:rsidR="00807239" w:rsidRPr="00730A7A" w:rsidRDefault="00F91897" w:rsidP="009B6425">
            <w:pPr>
              <w:pStyle w:val="Title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Subham </w:t>
            </w:r>
            <w:proofErr w:type="spellStart"/>
            <w:r>
              <w:rPr>
                <w:rFonts w:ascii="Arial" w:hAnsi="Arial" w:cs="Arial"/>
                <w:b w:val="0"/>
                <w:sz w:val="20"/>
              </w:rPr>
              <w:t>kumar</w:t>
            </w:r>
            <w:proofErr w:type="spellEnd"/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0"/>
              </w:rPr>
              <w:t>mohanty</w:t>
            </w:r>
            <w:proofErr w:type="spellEnd"/>
          </w:p>
        </w:tc>
      </w:tr>
      <w:tr w:rsidR="00807239" w:rsidRPr="00730A7A" w14:paraId="26368128" w14:textId="77777777" w:rsidTr="00577D10">
        <w:trPr>
          <w:trHeight w:val="283"/>
          <w:jc w:val="center"/>
        </w:trPr>
        <w:tc>
          <w:tcPr>
            <w:tcW w:w="5040" w:type="dxa"/>
          </w:tcPr>
          <w:p w14:paraId="4824BD5A" w14:textId="79CCFF25" w:rsidR="00807239" w:rsidRPr="00730A7A" w:rsidRDefault="00807239" w:rsidP="009B6425">
            <w:pPr>
              <w:pStyle w:val="Title"/>
              <w:jc w:val="left"/>
              <w:rPr>
                <w:rFonts w:ascii="Arial" w:hAnsi="Arial" w:cs="Arial"/>
                <w:sz w:val="20"/>
              </w:rPr>
            </w:pPr>
            <w:r w:rsidRPr="00730A7A">
              <w:rPr>
                <w:rFonts w:ascii="Arial" w:hAnsi="Arial" w:cs="Arial"/>
                <w:sz w:val="20"/>
              </w:rPr>
              <w:t>Designation</w:t>
            </w:r>
            <w:r w:rsidR="00D47FAB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040" w:type="dxa"/>
          </w:tcPr>
          <w:p w14:paraId="44810F58" w14:textId="4D714376" w:rsidR="00807239" w:rsidRPr="00730A7A" w:rsidRDefault="00F91897" w:rsidP="009B6425">
            <w:pPr>
              <w:pStyle w:val="Title"/>
              <w:ind w:left="27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GET</w:t>
            </w:r>
          </w:p>
        </w:tc>
      </w:tr>
      <w:tr w:rsidR="00D47FAB" w:rsidRPr="00730A7A" w14:paraId="20978802" w14:textId="77777777" w:rsidTr="00577D10">
        <w:trPr>
          <w:trHeight w:val="283"/>
          <w:jc w:val="center"/>
        </w:trPr>
        <w:tc>
          <w:tcPr>
            <w:tcW w:w="5040" w:type="dxa"/>
          </w:tcPr>
          <w:p w14:paraId="174AC125" w14:textId="48652A26" w:rsidR="00D47FAB" w:rsidRPr="00730A7A" w:rsidRDefault="00D47FAB" w:rsidP="009B6425">
            <w:pPr>
              <w:pStyle w:val="Title"/>
              <w:jc w:val="left"/>
              <w:rPr>
                <w:rFonts w:ascii="Arial" w:hAnsi="Arial" w:cs="Arial"/>
                <w:sz w:val="20"/>
              </w:rPr>
            </w:pPr>
            <w:r w:rsidRPr="00730A7A">
              <w:rPr>
                <w:rFonts w:ascii="Arial" w:hAnsi="Arial" w:cs="Arial"/>
                <w:sz w:val="20"/>
              </w:rPr>
              <w:t>Grade</w:t>
            </w:r>
          </w:p>
        </w:tc>
        <w:tc>
          <w:tcPr>
            <w:tcW w:w="5040" w:type="dxa"/>
          </w:tcPr>
          <w:p w14:paraId="29E06536" w14:textId="491ADD2E" w:rsidR="00D47FAB" w:rsidRPr="00730A7A" w:rsidRDefault="00F91897" w:rsidP="009B6425">
            <w:pPr>
              <w:pStyle w:val="Title"/>
              <w:ind w:left="27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 1.1</w:t>
            </w:r>
          </w:p>
        </w:tc>
      </w:tr>
      <w:tr w:rsidR="00E044A1" w:rsidRPr="00730A7A" w14:paraId="78A68F67" w14:textId="77777777" w:rsidTr="00577D10">
        <w:trPr>
          <w:trHeight w:val="283"/>
          <w:jc w:val="center"/>
        </w:trPr>
        <w:tc>
          <w:tcPr>
            <w:tcW w:w="5040" w:type="dxa"/>
          </w:tcPr>
          <w:p w14:paraId="14059B60" w14:textId="71FACC82" w:rsidR="00E044A1" w:rsidRPr="00730A7A" w:rsidRDefault="00E044A1" w:rsidP="00E044A1">
            <w:pPr>
              <w:pStyle w:val="Title"/>
              <w:jc w:val="left"/>
              <w:rPr>
                <w:rFonts w:ascii="Arial" w:hAnsi="Arial" w:cs="Arial"/>
                <w:sz w:val="20"/>
              </w:rPr>
            </w:pPr>
            <w:r w:rsidRPr="00730A7A">
              <w:rPr>
                <w:rFonts w:ascii="Arial" w:hAnsi="Arial" w:cs="Arial"/>
                <w:sz w:val="20"/>
              </w:rPr>
              <w:t>Employee ID</w:t>
            </w:r>
          </w:p>
        </w:tc>
        <w:tc>
          <w:tcPr>
            <w:tcW w:w="5040" w:type="dxa"/>
          </w:tcPr>
          <w:p w14:paraId="36265C10" w14:textId="2CFADD26" w:rsidR="00E044A1" w:rsidRPr="00730A7A" w:rsidRDefault="00F91897" w:rsidP="00E044A1">
            <w:pPr>
              <w:pStyle w:val="Title"/>
              <w:ind w:left="27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927839</w:t>
            </w:r>
          </w:p>
        </w:tc>
      </w:tr>
      <w:tr w:rsidR="00807239" w:rsidRPr="00730A7A" w14:paraId="5ACED14A" w14:textId="77777777" w:rsidTr="00577D10">
        <w:trPr>
          <w:trHeight w:val="283"/>
          <w:jc w:val="center"/>
        </w:trPr>
        <w:tc>
          <w:tcPr>
            <w:tcW w:w="5040" w:type="dxa"/>
          </w:tcPr>
          <w:p w14:paraId="28D84819" w14:textId="77777777" w:rsidR="00807239" w:rsidRPr="00730A7A" w:rsidRDefault="00807239" w:rsidP="009B6425">
            <w:pPr>
              <w:pStyle w:val="BodyText"/>
              <w:jc w:val="left"/>
              <w:rPr>
                <w:rFonts w:ascii="Arial" w:hAnsi="Arial" w:cs="Arial"/>
                <w:sz w:val="20"/>
              </w:rPr>
            </w:pPr>
            <w:r w:rsidRPr="00730A7A">
              <w:rPr>
                <w:rFonts w:ascii="Arial" w:hAnsi="Arial" w:cs="Arial"/>
                <w:sz w:val="20"/>
              </w:rPr>
              <w:t>Country Experience (</w:t>
            </w:r>
            <w:proofErr w:type="spellStart"/>
            <w:r w:rsidRPr="00730A7A">
              <w:rPr>
                <w:rFonts w:ascii="Arial" w:hAnsi="Arial" w:cs="Arial"/>
                <w:sz w:val="20"/>
              </w:rPr>
              <w:t>eg</w:t>
            </w:r>
            <w:proofErr w:type="spellEnd"/>
            <w:r w:rsidRPr="00730A7A">
              <w:rPr>
                <w:rFonts w:ascii="Arial" w:hAnsi="Arial" w:cs="Arial"/>
                <w:sz w:val="20"/>
              </w:rPr>
              <w:t xml:space="preserve">, </w:t>
            </w:r>
            <w:smartTag w:uri="urn:schemas-microsoft-com:office:smarttags" w:element="place">
              <w:smartTag w:uri="urn:schemas-microsoft-com:office:smarttags" w:element="country-region">
                <w:r w:rsidRPr="00730A7A">
                  <w:rPr>
                    <w:rFonts w:ascii="Arial" w:hAnsi="Arial" w:cs="Arial"/>
                    <w:sz w:val="20"/>
                  </w:rPr>
                  <w:t>India</w:t>
                </w:r>
              </w:smartTag>
            </w:smartTag>
            <w:r w:rsidRPr="00730A7A">
              <w:rPr>
                <w:rFonts w:ascii="Arial" w:hAnsi="Arial" w:cs="Arial"/>
                <w:sz w:val="20"/>
              </w:rPr>
              <w:t xml:space="preserve">, USA </w:t>
            </w:r>
            <w:proofErr w:type="spellStart"/>
            <w:r w:rsidRPr="00730A7A">
              <w:rPr>
                <w:rFonts w:ascii="Arial" w:hAnsi="Arial" w:cs="Arial"/>
                <w:sz w:val="20"/>
              </w:rPr>
              <w:t>etc</w:t>
            </w:r>
            <w:proofErr w:type="spellEnd"/>
            <w:r w:rsidRPr="00730A7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5040" w:type="dxa"/>
          </w:tcPr>
          <w:p w14:paraId="0C52AD4B" w14:textId="27D09353" w:rsidR="00807239" w:rsidRPr="00730A7A" w:rsidRDefault="00F91897" w:rsidP="009B6425">
            <w:pPr>
              <w:pStyle w:val="Title"/>
              <w:ind w:left="27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India</w:t>
            </w:r>
          </w:p>
        </w:tc>
      </w:tr>
    </w:tbl>
    <w:p w14:paraId="4B3FE2D1" w14:textId="77777777" w:rsidR="008147B3" w:rsidRPr="00730A7A" w:rsidRDefault="008147B3" w:rsidP="00432469">
      <w:pPr>
        <w:pStyle w:val="Title"/>
        <w:jc w:val="left"/>
        <w:rPr>
          <w:rFonts w:ascii="Arial" w:hAnsi="Arial" w:cs="Arial"/>
          <w:sz w:val="20"/>
        </w:rPr>
      </w:pPr>
    </w:p>
    <w:p w14:paraId="6CED4B15" w14:textId="77777777" w:rsidR="005141F8" w:rsidRPr="00730A7A" w:rsidRDefault="005141F8" w:rsidP="00432469">
      <w:pPr>
        <w:pStyle w:val="Title"/>
        <w:jc w:val="left"/>
        <w:rPr>
          <w:rFonts w:ascii="Arial" w:hAnsi="Arial" w:cs="Arial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0"/>
        <w:gridCol w:w="5040"/>
      </w:tblGrid>
      <w:tr w:rsidR="008147B3" w:rsidRPr="00730A7A" w14:paraId="7F656613" w14:textId="77777777" w:rsidTr="00577D10">
        <w:trPr>
          <w:trHeight w:val="283"/>
          <w:jc w:val="center"/>
        </w:trPr>
        <w:tc>
          <w:tcPr>
            <w:tcW w:w="10080" w:type="dxa"/>
            <w:gridSpan w:val="2"/>
          </w:tcPr>
          <w:p w14:paraId="666658B1" w14:textId="47859D94" w:rsidR="008147B3" w:rsidRPr="00730A7A" w:rsidRDefault="008147B3" w:rsidP="00943885">
            <w:pPr>
              <w:pStyle w:val="Title"/>
              <w:ind w:left="27"/>
              <w:rPr>
                <w:rFonts w:ascii="Arial" w:hAnsi="Arial" w:cs="Arial"/>
                <w:bCs/>
                <w:sz w:val="20"/>
              </w:rPr>
            </w:pPr>
            <w:r w:rsidRPr="00730A7A">
              <w:rPr>
                <w:rFonts w:ascii="Arial" w:hAnsi="Arial" w:cs="Arial"/>
                <w:bCs/>
                <w:sz w:val="20"/>
              </w:rPr>
              <w:t>EXPERIENCE PROFILE</w:t>
            </w:r>
          </w:p>
        </w:tc>
      </w:tr>
      <w:tr w:rsidR="00943885" w:rsidRPr="00730A7A" w14:paraId="3B225A18" w14:textId="77777777" w:rsidTr="00577D10">
        <w:trPr>
          <w:trHeight w:val="283"/>
          <w:jc w:val="center"/>
        </w:trPr>
        <w:tc>
          <w:tcPr>
            <w:tcW w:w="5040" w:type="dxa"/>
          </w:tcPr>
          <w:p w14:paraId="7009D6B1" w14:textId="10DDC336" w:rsidR="00943885" w:rsidRPr="00730A7A" w:rsidRDefault="00DD3F2F" w:rsidP="008147B3">
            <w:pPr>
              <w:pStyle w:val="Title"/>
              <w:ind w:left="27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Industry</w:t>
            </w:r>
            <w:r w:rsidR="00D47FAB">
              <w:rPr>
                <w:rFonts w:ascii="Arial" w:hAnsi="Arial" w:cs="Arial"/>
                <w:sz w:val="20"/>
              </w:rPr>
              <w:t xml:space="preserve"> Experience (</w:t>
            </w:r>
            <w:r w:rsidR="00D47FAB" w:rsidRPr="00D47FAB">
              <w:rPr>
                <w:rFonts w:ascii="Arial" w:hAnsi="Arial" w:cs="Arial"/>
                <w:sz w:val="20"/>
              </w:rPr>
              <w:t xml:space="preserve">e.g. Auto, IHM, Aero, Manufacturing, Steel, Energy </w:t>
            </w:r>
            <w:proofErr w:type="spellStart"/>
            <w:r w:rsidR="00D47FAB" w:rsidRPr="00D47FAB">
              <w:rPr>
                <w:rFonts w:ascii="Arial" w:hAnsi="Arial" w:cs="Arial"/>
                <w:sz w:val="20"/>
              </w:rPr>
              <w:t>etc</w:t>
            </w:r>
            <w:proofErr w:type="spellEnd"/>
            <w:r w:rsidR="00D47FAB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5040" w:type="dxa"/>
          </w:tcPr>
          <w:p w14:paraId="447E44CE" w14:textId="0DEEB97C" w:rsidR="00943885" w:rsidRPr="00730A7A" w:rsidRDefault="00F91897" w:rsidP="00FB3802">
            <w:pPr>
              <w:pStyle w:val="Title"/>
              <w:ind w:left="27"/>
              <w:jc w:val="left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CEIT</w:t>
            </w:r>
          </w:p>
        </w:tc>
      </w:tr>
      <w:tr w:rsidR="00943885" w:rsidRPr="00730A7A" w14:paraId="5F69D0B1" w14:textId="77777777" w:rsidTr="00577D10">
        <w:trPr>
          <w:trHeight w:val="283"/>
          <w:jc w:val="center"/>
        </w:trPr>
        <w:tc>
          <w:tcPr>
            <w:tcW w:w="5040" w:type="dxa"/>
          </w:tcPr>
          <w:p w14:paraId="2FE71A98" w14:textId="514F9C5E" w:rsidR="00943885" w:rsidRPr="00730A7A" w:rsidRDefault="00DD3F2F" w:rsidP="008147B3">
            <w:pPr>
              <w:pStyle w:val="Title"/>
              <w:ind w:left="27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Domain</w:t>
            </w:r>
          </w:p>
        </w:tc>
        <w:tc>
          <w:tcPr>
            <w:tcW w:w="5040" w:type="dxa"/>
          </w:tcPr>
          <w:p w14:paraId="4FF404D2" w14:textId="7FBECDA3" w:rsidR="00943885" w:rsidRPr="003E0C11" w:rsidRDefault="00F91897" w:rsidP="00B062D6">
            <w:pPr>
              <w:widowControl/>
            </w:pPr>
            <w:r>
              <w:t>WEB DEV</w:t>
            </w:r>
          </w:p>
        </w:tc>
      </w:tr>
      <w:tr w:rsidR="00943885" w:rsidRPr="00730A7A" w14:paraId="00430EFD" w14:textId="77777777" w:rsidTr="00577D10">
        <w:trPr>
          <w:trHeight w:val="283"/>
          <w:jc w:val="center"/>
        </w:trPr>
        <w:tc>
          <w:tcPr>
            <w:tcW w:w="5040" w:type="dxa"/>
          </w:tcPr>
          <w:p w14:paraId="7977FF6C" w14:textId="61480D4C" w:rsidR="00943885" w:rsidRPr="00730A7A" w:rsidRDefault="00DD3F2F" w:rsidP="008147B3">
            <w:pPr>
              <w:pStyle w:val="Title"/>
              <w:ind w:left="27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Total Experience in years</w:t>
            </w:r>
          </w:p>
        </w:tc>
        <w:tc>
          <w:tcPr>
            <w:tcW w:w="5040" w:type="dxa"/>
          </w:tcPr>
          <w:p w14:paraId="0B8ECC5F" w14:textId="55E3DF86" w:rsidR="00BC1443" w:rsidRPr="00730A7A" w:rsidRDefault="00F91897" w:rsidP="006026F1">
            <w:pPr>
              <w:pStyle w:val="Title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1</w:t>
            </w:r>
          </w:p>
        </w:tc>
      </w:tr>
      <w:tr w:rsidR="00DD3F2F" w:rsidRPr="00730A7A" w14:paraId="18F90543" w14:textId="77777777" w:rsidTr="00577D10">
        <w:trPr>
          <w:trHeight w:val="283"/>
          <w:jc w:val="center"/>
        </w:trPr>
        <w:tc>
          <w:tcPr>
            <w:tcW w:w="5040" w:type="dxa"/>
          </w:tcPr>
          <w:p w14:paraId="28E28FA5" w14:textId="47A6714B" w:rsidR="00DD3F2F" w:rsidRDefault="00DD3F2F" w:rsidP="008147B3">
            <w:pPr>
              <w:pStyle w:val="Title"/>
              <w:ind w:left="27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Relevant </w:t>
            </w:r>
            <w:r w:rsidR="00D47FAB">
              <w:rPr>
                <w:rFonts w:ascii="Arial" w:hAnsi="Arial" w:cs="Arial"/>
                <w:sz w:val="20"/>
              </w:rPr>
              <w:t xml:space="preserve">IT </w:t>
            </w:r>
            <w:r>
              <w:rPr>
                <w:rFonts w:ascii="Arial" w:hAnsi="Arial" w:cs="Arial"/>
                <w:sz w:val="20"/>
              </w:rPr>
              <w:t>Experience in years</w:t>
            </w:r>
          </w:p>
        </w:tc>
        <w:tc>
          <w:tcPr>
            <w:tcW w:w="5040" w:type="dxa"/>
          </w:tcPr>
          <w:p w14:paraId="16AD7F4A" w14:textId="3CAEEAED" w:rsidR="00DD3F2F" w:rsidRPr="00730A7A" w:rsidRDefault="00F91897" w:rsidP="006026F1">
            <w:pPr>
              <w:pStyle w:val="Title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1</w:t>
            </w:r>
          </w:p>
        </w:tc>
      </w:tr>
      <w:tr w:rsidR="00BC1443" w:rsidRPr="00730A7A" w14:paraId="28164B26" w14:textId="77777777" w:rsidTr="00577D10">
        <w:trPr>
          <w:trHeight w:val="283"/>
          <w:jc w:val="center"/>
        </w:trPr>
        <w:tc>
          <w:tcPr>
            <w:tcW w:w="10080" w:type="dxa"/>
            <w:gridSpan w:val="2"/>
          </w:tcPr>
          <w:p w14:paraId="27A2B569" w14:textId="77777777" w:rsidR="00BC1443" w:rsidRPr="00730A7A" w:rsidRDefault="00BC1443" w:rsidP="00BC1443">
            <w:pPr>
              <w:pStyle w:val="Title"/>
              <w:ind w:left="27"/>
              <w:rPr>
                <w:rFonts w:ascii="Arial" w:hAnsi="Arial" w:cs="Arial"/>
                <w:sz w:val="20"/>
              </w:rPr>
            </w:pPr>
            <w:r w:rsidRPr="00730A7A">
              <w:rPr>
                <w:rFonts w:ascii="Arial" w:hAnsi="Arial" w:cs="Arial"/>
                <w:bCs/>
                <w:sz w:val="20"/>
              </w:rPr>
              <w:t>Skills Profile</w:t>
            </w:r>
          </w:p>
        </w:tc>
      </w:tr>
      <w:tr w:rsidR="00BC1443" w:rsidRPr="00730A7A" w14:paraId="16CA2CB1" w14:textId="77777777" w:rsidTr="00577D10">
        <w:trPr>
          <w:trHeight w:val="283"/>
          <w:jc w:val="center"/>
        </w:trPr>
        <w:tc>
          <w:tcPr>
            <w:tcW w:w="5040" w:type="dxa"/>
          </w:tcPr>
          <w:p w14:paraId="370AD0EF" w14:textId="77777777" w:rsidR="00BC1443" w:rsidRPr="00730A7A" w:rsidRDefault="00BC1443" w:rsidP="004763DC">
            <w:pPr>
              <w:jc w:val="both"/>
              <w:rPr>
                <w:rFonts w:ascii="Arial" w:hAnsi="Arial" w:cs="Arial"/>
                <w:b/>
                <w:bCs/>
              </w:rPr>
            </w:pPr>
            <w:r w:rsidRPr="00730A7A">
              <w:rPr>
                <w:rFonts w:ascii="Arial" w:hAnsi="Arial" w:cs="Arial"/>
                <w:b/>
                <w:bCs/>
              </w:rPr>
              <w:t>Operating systems</w:t>
            </w:r>
          </w:p>
        </w:tc>
        <w:tc>
          <w:tcPr>
            <w:tcW w:w="5040" w:type="dxa"/>
          </w:tcPr>
          <w:p w14:paraId="34FE31D3" w14:textId="3B6D7C76" w:rsidR="00BC1443" w:rsidRPr="00730A7A" w:rsidRDefault="00F91897" w:rsidP="00D73C6D">
            <w:pPr>
              <w:pStyle w:val="Title"/>
              <w:jc w:val="left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Mac and Windows</w:t>
            </w:r>
          </w:p>
        </w:tc>
      </w:tr>
      <w:tr w:rsidR="00BC1443" w:rsidRPr="00730A7A" w14:paraId="399953F2" w14:textId="77777777" w:rsidTr="00577D10">
        <w:trPr>
          <w:trHeight w:val="283"/>
          <w:jc w:val="center"/>
        </w:trPr>
        <w:tc>
          <w:tcPr>
            <w:tcW w:w="5040" w:type="dxa"/>
          </w:tcPr>
          <w:p w14:paraId="65214F40" w14:textId="77777777" w:rsidR="00BC1443" w:rsidRPr="00730A7A" w:rsidRDefault="00BC1443" w:rsidP="004763DC">
            <w:pPr>
              <w:jc w:val="both"/>
              <w:rPr>
                <w:rFonts w:ascii="Arial" w:hAnsi="Arial" w:cs="Arial"/>
                <w:b/>
                <w:bCs/>
              </w:rPr>
            </w:pPr>
            <w:r w:rsidRPr="00730A7A">
              <w:rPr>
                <w:rFonts w:ascii="Arial" w:hAnsi="Arial" w:cs="Arial"/>
                <w:b/>
                <w:bCs/>
              </w:rPr>
              <w:t>Hardware</w:t>
            </w:r>
            <w:r w:rsidRPr="00730A7A">
              <w:rPr>
                <w:rFonts w:ascii="Arial" w:hAnsi="Arial" w:cs="Arial"/>
                <w:b/>
                <w:bCs/>
              </w:rPr>
              <w:tab/>
            </w:r>
            <w:r w:rsidRPr="00730A7A">
              <w:rPr>
                <w:rFonts w:ascii="Arial" w:hAnsi="Arial" w:cs="Arial"/>
                <w:b/>
                <w:bCs/>
              </w:rPr>
              <w:tab/>
            </w:r>
            <w:r w:rsidRPr="00730A7A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5040" w:type="dxa"/>
          </w:tcPr>
          <w:p w14:paraId="49EA38FE" w14:textId="49A52DBE" w:rsidR="00BC1443" w:rsidRPr="00730A7A" w:rsidRDefault="00EF307F" w:rsidP="00EF307F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DESKTOP,</w:t>
            </w:r>
          </w:p>
        </w:tc>
      </w:tr>
      <w:tr w:rsidR="00BC1443" w:rsidRPr="00730A7A" w14:paraId="1CABBE6D" w14:textId="77777777" w:rsidTr="00577D10">
        <w:trPr>
          <w:trHeight w:val="283"/>
          <w:jc w:val="center"/>
        </w:trPr>
        <w:tc>
          <w:tcPr>
            <w:tcW w:w="5040" w:type="dxa"/>
          </w:tcPr>
          <w:p w14:paraId="4A36456D" w14:textId="77777777" w:rsidR="00BC1443" w:rsidRPr="00730A7A" w:rsidRDefault="00BC1443" w:rsidP="004763DC">
            <w:pPr>
              <w:jc w:val="both"/>
              <w:rPr>
                <w:rFonts w:ascii="Arial" w:hAnsi="Arial" w:cs="Arial"/>
                <w:b/>
                <w:bCs/>
              </w:rPr>
            </w:pPr>
            <w:r w:rsidRPr="00730A7A">
              <w:rPr>
                <w:rFonts w:ascii="Arial" w:hAnsi="Arial" w:cs="Arial"/>
                <w:b/>
                <w:bCs/>
              </w:rPr>
              <w:t>Tools</w:t>
            </w:r>
            <w:r w:rsidRPr="00730A7A">
              <w:rPr>
                <w:rFonts w:ascii="Arial" w:hAnsi="Arial" w:cs="Arial"/>
                <w:b/>
                <w:bCs/>
              </w:rPr>
              <w:tab/>
            </w:r>
            <w:r w:rsidRPr="00730A7A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5040" w:type="dxa"/>
          </w:tcPr>
          <w:p w14:paraId="1F1250A0" w14:textId="5A32D463" w:rsidR="00BC1443" w:rsidRPr="00730A7A" w:rsidRDefault="005E5C34" w:rsidP="00EF307F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GIT,</w:t>
            </w:r>
            <w:r w:rsidR="00EF307F">
              <w:rPr>
                <w:rFonts w:ascii="Arial" w:hAnsi="Arial" w:cs="Arial"/>
                <w:bCs/>
              </w:rPr>
              <w:t>FIGMA</w:t>
            </w:r>
            <w:r w:rsidR="00F91897">
              <w:rPr>
                <w:rFonts w:ascii="Arial" w:hAnsi="Arial" w:cs="Arial"/>
                <w:bCs/>
              </w:rPr>
              <w:t>,</w:t>
            </w:r>
            <w:r w:rsidR="00EF307F">
              <w:rPr>
                <w:rFonts w:ascii="Arial" w:hAnsi="Arial" w:cs="Arial"/>
                <w:bCs/>
              </w:rPr>
              <w:t>PHOTOSHOP,AFTEREFFECT</w:t>
            </w:r>
            <w:r w:rsidR="00F91897">
              <w:rPr>
                <w:rFonts w:ascii="Arial" w:hAnsi="Arial" w:cs="Arial"/>
                <w:bCs/>
              </w:rPr>
              <w:t>,</w:t>
            </w:r>
            <w:r w:rsidR="00EF307F">
              <w:rPr>
                <w:rFonts w:ascii="Arial" w:hAnsi="Arial" w:cs="Arial"/>
                <w:bCs/>
              </w:rPr>
              <w:t>FCP</w:t>
            </w:r>
          </w:p>
        </w:tc>
      </w:tr>
      <w:tr w:rsidR="00BC1443" w:rsidRPr="00730A7A" w14:paraId="33DDB1D7" w14:textId="77777777" w:rsidTr="00577D10">
        <w:trPr>
          <w:trHeight w:val="283"/>
          <w:jc w:val="center"/>
        </w:trPr>
        <w:tc>
          <w:tcPr>
            <w:tcW w:w="5040" w:type="dxa"/>
          </w:tcPr>
          <w:p w14:paraId="03B52D33" w14:textId="77777777" w:rsidR="00BC1443" w:rsidRPr="00730A7A" w:rsidRDefault="00BC1443" w:rsidP="004763DC">
            <w:pPr>
              <w:jc w:val="both"/>
              <w:rPr>
                <w:rFonts w:ascii="Arial" w:hAnsi="Arial" w:cs="Arial"/>
                <w:b/>
                <w:bCs/>
              </w:rPr>
            </w:pPr>
            <w:r w:rsidRPr="00730A7A">
              <w:rPr>
                <w:rFonts w:ascii="Arial" w:hAnsi="Arial" w:cs="Arial"/>
                <w:b/>
                <w:bCs/>
              </w:rPr>
              <w:t>Languages</w:t>
            </w:r>
            <w:r w:rsidRPr="00730A7A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5040" w:type="dxa"/>
          </w:tcPr>
          <w:p w14:paraId="5893A996" w14:textId="1510D278" w:rsidR="00BC1443" w:rsidRPr="00730A7A" w:rsidRDefault="00EF307F" w:rsidP="00F7000C">
            <w:pPr>
              <w:snapToGrid w:val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JAVA,CPP,PYTHON,JAVA SCRIPT</w:t>
            </w:r>
          </w:p>
        </w:tc>
      </w:tr>
      <w:tr w:rsidR="00BC1443" w:rsidRPr="00730A7A" w14:paraId="058BEDFD" w14:textId="77777777" w:rsidTr="00577D10">
        <w:trPr>
          <w:trHeight w:val="283"/>
          <w:jc w:val="center"/>
        </w:trPr>
        <w:tc>
          <w:tcPr>
            <w:tcW w:w="5040" w:type="dxa"/>
          </w:tcPr>
          <w:p w14:paraId="5AFC507B" w14:textId="77777777" w:rsidR="00BC1443" w:rsidRPr="00730A7A" w:rsidRDefault="00BC1443" w:rsidP="004763DC">
            <w:pPr>
              <w:jc w:val="both"/>
              <w:rPr>
                <w:rFonts w:ascii="Arial" w:hAnsi="Arial" w:cs="Arial"/>
                <w:b/>
                <w:bCs/>
              </w:rPr>
            </w:pPr>
            <w:r w:rsidRPr="00730A7A">
              <w:rPr>
                <w:rFonts w:ascii="Arial" w:hAnsi="Arial" w:cs="Arial"/>
                <w:b/>
                <w:bCs/>
              </w:rPr>
              <w:t>Technology Area</w:t>
            </w:r>
          </w:p>
        </w:tc>
        <w:tc>
          <w:tcPr>
            <w:tcW w:w="5040" w:type="dxa"/>
          </w:tcPr>
          <w:p w14:paraId="1CA8748C" w14:textId="1F7C53D7" w:rsidR="00BC1443" w:rsidRPr="00730A7A" w:rsidRDefault="00AA32D5" w:rsidP="00AA32D5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SOFTWARE DEVELOPMENT</w:t>
            </w:r>
          </w:p>
        </w:tc>
      </w:tr>
    </w:tbl>
    <w:p w14:paraId="6435AF31" w14:textId="77777777" w:rsidR="005141F8" w:rsidRDefault="005141F8" w:rsidP="00D127D3">
      <w:pPr>
        <w:jc w:val="both"/>
        <w:rPr>
          <w:rFonts w:ascii="Arial" w:hAnsi="Arial" w:cs="Arial"/>
          <w:b/>
          <w:bCs/>
          <w:u w:val="single"/>
        </w:rPr>
      </w:pPr>
    </w:p>
    <w:p w14:paraId="5BC4D61C" w14:textId="77777777" w:rsidR="00DD3F2F" w:rsidRDefault="00DD3F2F" w:rsidP="00432469">
      <w:pPr>
        <w:ind w:left="27"/>
        <w:jc w:val="both"/>
        <w:rPr>
          <w:rFonts w:ascii="Arial" w:hAnsi="Arial" w:cs="Arial"/>
          <w:b/>
          <w:bCs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3"/>
        <w:gridCol w:w="2167"/>
        <w:gridCol w:w="1971"/>
        <w:gridCol w:w="3479"/>
      </w:tblGrid>
      <w:tr w:rsidR="00DD3F2F" w:rsidRPr="00730A7A" w14:paraId="6B6CCB7D" w14:textId="77777777" w:rsidTr="00696358">
        <w:trPr>
          <w:trHeight w:val="340"/>
          <w:jc w:val="center"/>
        </w:trPr>
        <w:tc>
          <w:tcPr>
            <w:tcW w:w="10060" w:type="dxa"/>
            <w:gridSpan w:val="4"/>
          </w:tcPr>
          <w:p w14:paraId="6B4905B4" w14:textId="77777777" w:rsidR="00DD3F2F" w:rsidRPr="00730A7A" w:rsidRDefault="00DD3F2F" w:rsidP="00AB671B">
            <w:pPr>
              <w:pStyle w:val="Title"/>
              <w:ind w:left="27"/>
              <w:rPr>
                <w:rFonts w:ascii="Arial" w:hAnsi="Arial" w:cs="Arial"/>
                <w:sz w:val="20"/>
              </w:rPr>
            </w:pPr>
            <w:r w:rsidRPr="00730A7A">
              <w:rPr>
                <w:rFonts w:ascii="Arial" w:hAnsi="Arial" w:cs="Arial"/>
                <w:sz w:val="20"/>
              </w:rPr>
              <w:t>Passport Details (Mandatory)</w:t>
            </w:r>
          </w:p>
        </w:tc>
      </w:tr>
      <w:tr w:rsidR="001B549A" w14:paraId="1CF353E1" w14:textId="77777777" w:rsidTr="0069635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32"/>
        </w:trPr>
        <w:tc>
          <w:tcPr>
            <w:tcW w:w="2443" w:type="dxa"/>
            <w:shd w:val="clear" w:color="auto" w:fill="auto"/>
            <w:vAlign w:val="center"/>
          </w:tcPr>
          <w:p w14:paraId="47959C22" w14:textId="77777777" w:rsidR="00DD3F2F" w:rsidRPr="00DD3F2F" w:rsidRDefault="00DD3F2F" w:rsidP="00DD3F2F">
            <w:pPr>
              <w:widowControl/>
              <w:suppressAutoHyphens/>
              <w:jc w:val="center"/>
              <w:rPr>
                <w:rFonts w:ascii="Arial" w:hAnsi="Arial" w:cs="Arial"/>
                <w:b/>
                <w:lang w:eastAsia="ar-SA"/>
              </w:rPr>
            </w:pPr>
            <w:r w:rsidRPr="00DD3F2F">
              <w:rPr>
                <w:rFonts w:ascii="Arial" w:hAnsi="Arial" w:cs="Arial"/>
                <w:b/>
                <w:lang w:eastAsia="ar-SA"/>
              </w:rPr>
              <w:t>Passport Number</w:t>
            </w:r>
          </w:p>
        </w:tc>
        <w:tc>
          <w:tcPr>
            <w:tcW w:w="2167" w:type="dxa"/>
            <w:shd w:val="clear" w:color="auto" w:fill="auto"/>
            <w:vAlign w:val="center"/>
          </w:tcPr>
          <w:p w14:paraId="51939CD7" w14:textId="77777777" w:rsidR="00DD3F2F" w:rsidRPr="00DD3F2F" w:rsidRDefault="00DD3F2F" w:rsidP="00DD3F2F">
            <w:pPr>
              <w:widowControl/>
              <w:suppressAutoHyphens/>
              <w:jc w:val="center"/>
              <w:rPr>
                <w:rFonts w:ascii="Arial" w:hAnsi="Arial" w:cs="Arial"/>
                <w:b/>
                <w:lang w:eastAsia="ar-SA"/>
              </w:rPr>
            </w:pPr>
            <w:r w:rsidRPr="00DD3F2F">
              <w:rPr>
                <w:rFonts w:ascii="Arial" w:hAnsi="Arial" w:cs="Arial"/>
                <w:b/>
                <w:lang w:eastAsia="ar-SA"/>
              </w:rPr>
              <w:t>Place of Issue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6F4D1CD" w14:textId="77777777" w:rsidR="00DD3F2F" w:rsidRPr="00DD3F2F" w:rsidRDefault="00DD3F2F" w:rsidP="00DD3F2F">
            <w:pPr>
              <w:widowControl/>
              <w:suppressAutoHyphens/>
              <w:jc w:val="center"/>
              <w:rPr>
                <w:rFonts w:ascii="Arial" w:hAnsi="Arial" w:cs="Arial"/>
                <w:b/>
                <w:lang w:eastAsia="ar-SA"/>
              </w:rPr>
            </w:pPr>
            <w:r w:rsidRPr="00DD3F2F">
              <w:rPr>
                <w:rFonts w:ascii="Arial" w:hAnsi="Arial" w:cs="Arial"/>
                <w:b/>
                <w:lang w:eastAsia="ar-SA"/>
              </w:rPr>
              <w:t>Issued date</w:t>
            </w:r>
          </w:p>
        </w:tc>
        <w:tc>
          <w:tcPr>
            <w:tcW w:w="3479" w:type="dxa"/>
            <w:shd w:val="clear" w:color="auto" w:fill="auto"/>
            <w:vAlign w:val="center"/>
          </w:tcPr>
          <w:p w14:paraId="19217C51" w14:textId="77777777" w:rsidR="00DD3F2F" w:rsidRPr="00DD3F2F" w:rsidRDefault="00DD3F2F" w:rsidP="00DD3F2F">
            <w:pPr>
              <w:widowControl/>
              <w:suppressAutoHyphens/>
              <w:jc w:val="center"/>
              <w:rPr>
                <w:rFonts w:ascii="Arial" w:hAnsi="Arial" w:cs="Arial"/>
                <w:b/>
                <w:sz w:val="22"/>
                <w:lang w:eastAsia="ar-SA"/>
              </w:rPr>
            </w:pPr>
            <w:r w:rsidRPr="00DD3F2F">
              <w:rPr>
                <w:rFonts w:ascii="Arial" w:hAnsi="Arial" w:cs="Arial"/>
                <w:b/>
                <w:lang w:eastAsia="ar-SA"/>
              </w:rPr>
              <w:t>Valid up to</w:t>
            </w:r>
          </w:p>
        </w:tc>
      </w:tr>
      <w:tr w:rsidR="001B549A" w14:paraId="2DD8FA9E" w14:textId="77777777" w:rsidTr="0069635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57"/>
        </w:trPr>
        <w:tc>
          <w:tcPr>
            <w:tcW w:w="2443" w:type="dxa"/>
            <w:shd w:val="clear" w:color="auto" w:fill="auto"/>
            <w:vAlign w:val="center"/>
          </w:tcPr>
          <w:p w14:paraId="1DCF0710" w14:textId="4F3EA73F" w:rsidR="00DD3F2F" w:rsidRPr="00DD3F2F" w:rsidRDefault="00F91897" w:rsidP="00DD3F2F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NA</w:t>
            </w:r>
          </w:p>
        </w:tc>
        <w:tc>
          <w:tcPr>
            <w:tcW w:w="2167" w:type="dxa"/>
            <w:shd w:val="clear" w:color="auto" w:fill="auto"/>
            <w:vAlign w:val="center"/>
          </w:tcPr>
          <w:p w14:paraId="2A4EB00E" w14:textId="4AD64733" w:rsidR="00DD3F2F" w:rsidRPr="00DD3F2F" w:rsidRDefault="00F91897" w:rsidP="00DD3F2F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NA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7C4C841" w14:textId="3E797CC7" w:rsidR="00DD3F2F" w:rsidRPr="00DD3F2F" w:rsidRDefault="00F91897" w:rsidP="00DD3F2F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NA</w:t>
            </w:r>
          </w:p>
        </w:tc>
        <w:tc>
          <w:tcPr>
            <w:tcW w:w="3479" w:type="dxa"/>
            <w:shd w:val="clear" w:color="auto" w:fill="auto"/>
            <w:vAlign w:val="center"/>
          </w:tcPr>
          <w:p w14:paraId="43431DCF" w14:textId="14F1F251" w:rsidR="00DD3F2F" w:rsidRPr="00DD3F2F" w:rsidRDefault="00F91897" w:rsidP="00DD3F2F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b/>
                <w:sz w:val="22"/>
                <w:lang w:eastAsia="ar-SA"/>
              </w:rPr>
            </w:pPr>
            <w:r>
              <w:rPr>
                <w:rFonts w:ascii="Arial" w:hAnsi="Arial" w:cs="Arial"/>
                <w:b/>
                <w:sz w:val="22"/>
                <w:lang w:eastAsia="ar-SA"/>
              </w:rPr>
              <w:t>NA</w:t>
            </w:r>
          </w:p>
        </w:tc>
      </w:tr>
    </w:tbl>
    <w:p w14:paraId="6BEFA2BF" w14:textId="77777777" w:rsidR="00DD3F2F" w:rsidRDefault="00DD3F2F" w:rsidP="00432469">
      <w:pPr>
        <w:ind w:left="27"/>
        <w:jc w:val="both"/>
        <w:rPr>
          <w:rFonts w:ascii="Arial" w:hAnsi="Arial" w:cs="Arial"/>
          <w:b/>
          <w:bCs/>
          <w:u w:val="single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3"/>
        <w:gridCol w:w="4208"/>
        <w:gridCol w:w="3479"/>
      </w:tblGrid>
      <w:tr w:rsidR="00577D10" w:rsidRPr="00577D10" w14:paraId="60C2826D" w14:textId="77777777" w:rsidTr="00696358">
        <w:trPr>
          <w:trHeight w:val="340"/>
          <w:jc w:val="center"/>
        </w:trPr>
        <w:tc>
          <w:tcPr>
            <w:tcW w:w="10060" w:type="dxa"/>
            <w:gridSpan w:val="3"/>
          </w:tcPr>
          <w:p w14:paraId="023FB2FF" w14:textId="14D4CF1F" w:rsidR="00577D10" w:rsidRPr="00577D10" w:rsidRDefault="00577D10" w:rsidP="00AB671B">
            <w:pPr>
              <w:pStyle w:val="Title"/>
              <w:ind w:left="27"/>
              <w:rPr>
                <w:rFonts w:ascii="Arial" w:hAnsi="Arial" w:cs="Arial"/>
                <w:bCs/>
                <w:sz w:val="20"/>
              </w:rPr>
            </w:pPr>
            <w:r w:rsidRPr="00577D10">
              <w:rPr>
                <w:rFonts w:ascii="Arial" w:hAnsi="Arial" w:cs="Arial"/>
                <w:bCs/>
                <w:sz w:val="20"/>
              </w:rPr>
              <w:t xml:space="preserve">Visa Details </w:t>
            </w:r>
          </w:p>
        </w:tc>
      </w:tr>
      <w:tr w:rsidR="00577D10" w:rsidRPr="00577D10" w14:paraId="16CED307" w14:textId="77777777" w:rsidTr="00696358">
        <w:tblPrEx>
          <w:jc w:val="left"/>
        </w:tblPrEx>
        <w:trPr>
          <w:cantSplit/>
          <w:trHeight w:val="432"/>
        </w:trPr>
        <w:tc>
          <w:tcPr>
            <w:tcW w:w="2373" w:type="dxa"/>
            <w:shd w:val="clear" w:color="auto" w:fill="auto"/>
            <w:vAlign w:val="center"/>
          </w:tcPr>
          <w:p w14:paraId="74D8C559" w14:textId="77777777" w:rsidR="00577D10" w:rsidRPr="00577D10" w:rsidRDefault="00577D10" w:rsidP="00577D10">
            <w:pPr>
              <w:widowControl/>
              <w:suppressAutoHyphens/>
              <w:jc w:val="center"/>
              <w:rPr>
                <w:rFonts w:ascii="Arial" w:hAnsi="Arial" w:cs="Arial"/>
                <w:b/>
                <w:lang w:eastAsia="ar-SA"/>
              </w:rPr>
            </w:pPr>
            <w:bookmarkStart w:id="1" w:name="_Hlk155979963"/>
            <w:r w:rsidRPr="00577D10">
              <w:rPr>
                <w:rFonts w:ascii="Arial" w:hAnsi="Arial" w:cs="Arial"/>
                <w:b/>
                <w:lang w:eastAsia="ar-SA"/>
              </w:rPr>
              <w:t>Country</w:t>
            </w:r>
          </w:p>
        </w:tc>
        <w:tc>
          <w:tcPr>
            <w:tcW w:w="4208" w:type="dxa"/>
            <w:shd w:val="clear" w:color="auto" w:fill="auto"/>
            <w:vAlign w:val="center"/>
          </w:tcPr>
          <w:p w14:paraId="3B17E031" w14:textId="77777777" w:rsidR="00577D10" w:rsidRPr="00577D10" w:rsidRDefault="00577D10" w:rsidP="00577D10">
            <w:pPr>
              <w:widowControl/>
              <w:suppressAutoHyphens/>
              <w:jc w:val="center"/>
              <w:rPr>
                <w:rFonts w:ascii="Arial" w:hAnsi="Arial" w:cs="Arial"/>
                <w:b/>
                <w:lang w:eastAsia="ar-SA"/>
              </w:rPr>
            </w:pPr>
            <w:r w:rsidRPr="00577D10">
              <w:rPr>
                <w:rFonts w:ascii="Arial" w:hAnsi="Arial" w:cs="Arial"/>
                <w:b/>
                <w:lang w:eastAsia="ar-SA"/>
              </w:rPr>
              <w:t>Type</w:t>
            </w:r>
          </w:p>
        </w:tc>
        <w:tc>
          <w:tcPr>
            <w:tcW w:w="3479" w:type="dxa"/>
            <w:shd w:val="clear" w:color="auto" w:fill="auto"/>
            <w:vAlign w:val="center"/>
          </w:tcPr>
          <w:p w14:paraId="1E009131" w14:textId="77777777" w:rsidR="00577D10" w:rsidRPr="00577D10" w:rsidRDefault="00577D10" w:rsidP="00577D10">
            <w:pPr>
              <w:widowControl/>
              <w:suppressAutoHyphens/>
              <w:jc w:val="center"/>
              <w:rPr>
                <w:rFonts w:ascii="Arial" w:hAnsi="Arial" w:cs="Arial"/>
                <w:b/>
                <w:sz w:val="22"/>
                <w:lang w:eastAsia="ar-SA"/>
              </w:rPr>
            </w:pPr>
            <w:r w:rsidRPr="00577D10">
              <w:rPr>
                <w:rFonts w:ascii="Arial" w:hAnsi="Arial" w:cs="Arial"/>
                <w:b/>
                <w:lang w:eastAsia="ar-SA"/>
              </w:rPr>
              <w:t>Valid up to</w:t>
            </w:r>
          </w:p>
        </w:tc>
      </w:tr>
      <w:tr w:rsidR="00577D10" w:rsidRPr="00577D10" w14:paraId="7DE9A864" w14:textId="77777777" w:rsidTr="00696358">
        <w:tblPrEx>
          <w:jc w:val="left"/>
        </w:tblPrEx>
        <w:trPr>
          <w:cantSplit/>
          <w:trHeight w:val="213"/>
        </w:trPr>
        <w:tc>
          <w:tcPr>
            <w:tcW w:w="2373" w:type="dxa"/>
            <w:shd w:val="clear" w:color="auto" w:fill="auto"/>
            <w:vAlign w:val="center"/>
          </w:tcPr>
          <w:p w14:paraId="17827F4C" w14:textId="2957886E" w:rsidR="00577D10" w:rsidRPr="00577D10" w:rsidRDefault="00F91897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NA</w:t>
            </w:r>
          </w:p>
        </w:tc>
        <w:tc>
          <w:tcPr>
            <w:tcW w:w="4208" w:type="dxa"/>
            <w:shd w:val="clear" w:color="auto" w:fill="auto"/>
            <w:vAlign w:val="center"/>
          </w:tcPr>
          <w:p w14:paraId="045A5297" w14:textId="0A09F6E6" w:rsidR="00577D10" w:rsidRPr="00577D10" w:rsidRDefault="00F91897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NA</w:t>
            </w:r>
          </w:p>
        </w:tc>
        <w:tc>
          <w:tcPr>
            <w:tcW w:w="3479" w:type="dxa"/>
            <w:shd w:val="clear" w:color="auto" w:fill="auto"/>
            <w:vAlign w:val="center"/>
          </w:tcPr>
          <w:p w14:paraId="181F2561" w14:textId="59EB8B1E" w:rsidR="00577D10" w:rsidRPr="00577D10" w:rsidRDefault="00F91897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b/>
                <w:sz w:val="22"/>
                <w:lang w:eastAsia="ar-SA"/>
              </w:rPr>
            </w:pPr>
            <w:r>
              <w:rPr>
                <w:rFonts w:ascii="Arial" w:hAnsi="Arial" w:cs="Arial"/>
                <w:b/>
                <w:sz w:val="22"/>
                <w:lang w:eastAsia="ar-SA"/>
              </w:rPr>
              <w:t>NA</w:t>
            </w:r>
          </w:p>
        </w:tc>
      </w:tr>
      <w:tr w:rsidR="00577D10" w:rsidRPr="00577D10" w14:paraId="1B6A8A4B" w14:textId="77777777" w:rsidTr="00696358">
        <w:tblPrEx>
          <w:jc w:val="left"/>
        </w:tblPrEx>
        <w:trPr>
          <w:cantSplit/>
          <w:trHeight w:val="245"/>
        </w:trPr>
        <w:tc>
          <w:tcPr>
            <w:tcW w:w="2373" w:type="dxa"/>
            <w:shd w:val="clear" w:color="auto" w:fill="auto"/>
            <w:vAlign w:val="center"/>
          </w:tcPr>
          <w:p w14:paraId="788CAD53" w14:textId="77777777" w:rsidR="00577D10" w:rsidRPr="00577D10" w:rsidRDefault="00577D10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4208" w:type="dxa"/>
            <w:shd w:val="clear" w:color="auto" w:fill="auto"/>
            <w:vAlign w:val="center"/>
          </w:tcPr>
          <w:p w14:paraId="47E24D67" w14:textId="77777777" w:rsidR="00577D10" w:rsidRPr="00577D10" w:rsidRDefault="00577D10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3479" w:type="dxa"/>
            <w:shd w:val="clear" w:color="auto" w:fill="auto"/>
            <w:vAlign w:val="center"/>
          </w:tcPr>
          <w:p w14:paraId="4FC032D2" w14:textId="77777777" w:rsidR="00577D10" w:rsidRPr="00577D10" w:rsidRDefault="00577D10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</w:p>
        </w:tc>
      </w:tr>
      <w:bookmarkEnd w:id="1"/>
    </w:tbl>
    <w:p w14:paraId="00A9EA76" w14:textId="77777777" w:rsidR="00DD3F2F" w:rsidRDefault="00DD3F2F" w:rsidP="00432469">
      <w:pPr>
        <w:ind w:left="27"/>
        <w:jc w:val="both"/>
        <w:rPr>
          <w:rFonts w:ascii="Arial" w:hAnsi="Arial" w:cs="Arial"/>
          <w:b/>
          <w:bCs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6"/>
        <w:gridCol w:w="3416"/>
        <w:gridCol w:w="4878"/>
      </w:tblGrid>
      <w:tr w:rsidR="00807239" w:rsidRPr="00730A7A" w14:paraId="3FEC181F" w14:textId="77777777" w:rsidTr="00696358">
        <w:trPr>
          <w:trHeight w:val="340"/>
          <w:jc w:val="center"/>
        </w:trPr>
        <w:tc>
          <w:tcPr>
            <w:tcW w:w="10060" w:type="dxa"/>
            <w:gridSpan w:val="3"/>
          </w:tcPr>
          <w:p w14:paraId="02A2F05F" w14:textId="77777777" w:rsidR="00807239" w:rsidRPr="00730A7A" w:rsidRDefault="00807239" w:rsidP="009B6425">
            <w:pPr>
              <w:pStyle w:val="Title"/>
              <w:rPr>
                <w:rFonts w:ascii="Arial" w:hAnsi="Arial" w:cs="Arial"/>
                <w:sz w:val="20"/>
              </w:rPr>
            </w:pPr>
            <w:r w:rsidRPr="00730A7A">
              <w:rPr>
                <w:rFonts w:ascii="Arial" w:hAnsi="Arial" w:cs="Arial"/>
                <w:sz w:val="20"/>
              </w:rPr>
              <w:t>Contact Details (Mandatory)</w:t>
            </w:r>
          </w:p>
        </w:tc>
      </w:tr>
      <w:tr w:rsidR="00807239" w:rsidRPr="00730A7A" w14:paraId="0D91DE17" w14:textId="77777777" w:rsidTr="00696358">
        <w:trPr>
          <w:trHeight w:val="283"/>
          <w:jc w:val="center"/>
        </w:trPr>
        <w:tc>
          <w:tcPr>
            <w:tcW w:w="1766" w:type="dxa"/>
            <w:vMerge w:val="restart"/>
            <w:vAlign w:val="center"/>
          </w:tcPr>
          <w:p w14:paraId="5F662C29" w14:textId="77777777" w:rsidR="00807239" w:rsidRPr="00730A7A" w:rsidRDefault="00807239" w:rsidP="009B6425">
            <w:pPr>
              <w:pStyle w:val="Title"/>
              <w:jc w:val="left"/>
              <w:rPr>
                <w:rFonts w:ascii="Arial" w:hAnsi="Arial" w:cs="Arial"/>
                <w:sz w:val="20"/>
              </w:rPr>
            </w:pPr>
            <w:r w:rsidRPr="00730A7A"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3416" w:type="dxa"/>
          </w:tcPr>
          <w:p w14:paraId="6DB91C00" w14:textId="77777777" w:rsidR="00807239" w:rsidRPr="00730A7A" w:rsidRDefault="00807239" w:rsidP="009B6425">
            <w:pPr>
              <w:pStyle w:val="Title"/>
              <w:jc w:val="left"/>
              <w:rPr>
                <w:rFonts w:ascii="Arial" w:hAnsi="Arial" w:cs="Arial"/>
                <w:sz w:val="20"/>
              </w:rPr>
            </w:pPr>
            <w:r w:rsidRPr="00730A7A">
              <w:rPr>
                <w:rFonts w:ascii="Arial" w:hAnsi="Arial" w:cs="Arial"/>
                <w:sz w:val="20"/>
              </w:rPr>
              <w:t>Permanent</w:t>
            </w:r>
          </w:p>
        </w:tc>
        <w:tc>
          <w:tcPr>
            <w:tcW w:w="4878" w:type="dxa"/>
          </w:tcPr>
          <w:p w14:paraId="7174168C" w14:textId="7DF04C9E" w:rsidR="00807239" w:rsidRPr="00730A7A" w:rsidRDefault="00AA32D5" w:rsidP="009B6425">
            <w:pPr>
              <w:pStyle w:val="Title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BASUDEVPUR</w:t>
            </w:r>
            <w:proofErr w:type="gramStart"/>
            <w:r>
              <w:rPr>
                <w:rFonts w:ascii="Arial" w:hAnsi="Arial" w:cs="Arial"/>
                <w:b w:val="0"/>
                <w:sz w:val="20"/>
              </w:rPr>
              <w:t>,NEAR</w:t>
            </w:r>
            <w:proofErr w:type="gramEnd"/>
            <w:r>
              <w:rPr>
                <w:rFonts w:ascii="Arial" w:hAnsi="Arial" w:cs="Arial"/>
                <w:b w:val="0"/>
                <w:sz w:val="20"/>
              </w:rPr>
              <w:t xml:space="preserve"> BLOCK COLONY,BHDRAK,ODISHA,PIN-:756125</w:t>
            </w:r>
          </w:p>
        </w:tc>
      </w:tr>
      <w:tr w:rsidR="00807239" w:rsidRPr="00730A7A" w14:paraId="4AD38820" w14:textId="77777777" w:rsidTr="00696358">
        <w:trPr>
          <w:trHeight w:val="283"/>
          <w:jc w:val="center"/>
        </w:trPr>
        <w:tc>
          <w:tcPr>
            <w:tcW w:w="1766" w:type="dxa"/>
            <w:vMerge/>
          </w:tcPr>
          <w:p w14:paraId="3001DB1E" w14:textId="77777777" w:rsidR="00807239" w:rsidRPr="00730A7A" w:rsidRDefault="00807239" w:rsidP="009B6425">
            <w:pPr>
              <w:pStyle w:val="Title"/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3416" w:type="dxa"/>
          </w:tcPr>
          <w:p w14:paraId="523FE1AB" w14:textId="77777777" w:rsidR="00807239" w:rsidRPr="00730A7A" w:rsidRDefault="00807239" w:rsidP="009B6425">
            <w:pPr>
              <w:pStyle w:val="Title"/>
              <w:jc w:val="left"/>
              <w:rPr>
                <w:rFonts w:ascii="Arial" w:hAnsi="Arial" w:cs="Arial"/>
                <w:sz w:val="20"/>
              </w:rPr>
            </w:pPr>
            <w:r w:rsidRPr="00730A7A">
              <w:rPr>
                <w:rFonts w:ascii="Arial" w:hAnsi="Arial" w:cs="Arial"/>
                <w:sz w:val="20"/>
              </w:rPr>
              <w:t>Temporary</w:t>
            </w:r>
          </w:p>
        </w:tc>
        <w:tc>
          <w:tcPr>
            <w:tcW w:w="4878" w:type="dxa"/>
          </w:tcPr>
          <w:p w14:paraId="77C139CE" w14:textId="272954B4" w:rsidR="00807239" w:rsidRPr="00730A7A" w:rsidRDefault="00AA32D5" w:rsidP="009B6425">
            <w:pPr>
              <w:pStyle w:val="Title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KATKADE PALACE</w:t>
            </w:r>
            <w:proofErr w:type="gramStart"/>
            <w:r>
              <w:rPr>
                <w:rFonts w:ascii="Arial" w:hAnsi="Arial" w:cs="Arial"/>
                <w:b w:val="0"/>
                <w:sz w:val="20"/>
              </w:rPr>
              <w:t>,SECTOR</w:t>
            </w:r>
            <w:proofErr w:type="gramEnd"/>
            <w:r>
              <w:rPr>
                <w:rFonts w:ascii="Arial" w:hAnsi="Arial" w:cs="Arial"/>
                <w:b w:val="0"/>
                <w:sz w:val="20"/>
              </w:rPr>
              <w:t xml:space="preserve"> 19 ,CHIKHALI,VITTHAL NAGAR,MAHARASHTRA,PIN-:411019</w:t>
            </w:r>
          </w:p>
        </w:tc>
      </w:tr>
      <w:tr w:rsidR="00807239" w:rsidRPr="00730A7A" w14:paraId="2FFA6D45" w14:textId="77777777" w:rsidTr="00696358">
        <w:trPr>
          <w:trHeight w:val="283"/>
          <w:jc w:val="center"/>
        </w:trPr>
        <w:tc>
          <w:tcPr>
            <w:tcW w:w="1766" w:type="dxa"/>
            <w:vMerge w:val="restart"/>
            <w:vAlign w:val="center"/>
          </w:tcPr>
          <w:p w14:paraId="301A09DE" w14:textId="77777777" w:rsidR="00807239" w:rsidRPr="00730A7A" w:rsidRDefault="00807239" w:rsidP="009B6425">
            <w:pPr>
              <w:pStyle w:val="Title"/>
              <w:jc w:val="left"/>
              <w:rPr>
                <w:rFonts w:ascii="Arial" w:hAnsi="Arial" w:cs="Arial"/>
                <w:sz w:val="20"/>
              </w:rPr>
            </w:pPr>
            <w:r w:rsidRPr="00730A7A">
              <w:rPr>
                <w:rFonts w:ascii="Arial" w:hAnsi="Arial" w:cs="Arial"/>
                <w:sz w:val="20"/>
              </w:rPr>
              <w:t>E Mail ID</w:t>
            </w:r>
          </w:p>
        </w:tc>
        <w:tc>
          <w:tcPr>
            <w:tcW w:w="3416" w:type="dxa"/>
          </w:tcPr>
          <w:p w14:paraId="71F9661B" w14:textId="77777777" w:rsidR="00807239" w:rsidRPr="00730A7A" w:rsidRDefault="00807239" w:rsidP="009B6425">
            <w:pPr>
              <w:pStyle w:val="Title"/>
              <w:jc w:val="left"/>
              <w:rPr>
                <w:rFonts w:ascii="Arial" w:hAnsi="Arial" w:cs="Arial"/>
                <w:sz w:val="20"/>
              </w:rPr>
            </w:pPr>
            <w:r w:rsidRPr="00730A7A">
              <w:rPr>
                <w:rFonts w:ascii="Arial" w:hAnsi="Arial" w:cs="Arial"/>
                <w:sz w:val="20"/>
              </w:rPr>
              <w:t>Official</w:t>
            </w:r>
          </w:p>
        </w:tc>
        <w:tc>
          <w:tcPr>
            <w:tcW w:w="4878" w:type="dxa"/>
          </w:tcPr>
          <w:p w14:paraId="07CF1F8F" w14:textId="3CE4ABFF" w:rsidR="00807239" w:rsidRPr="00730A7A" w:rsidRDefault="00AA32D5" w:rsidP="009B6425">
            <w:pPr>
              <w:pStyle w:val="Title"/>
              <w:jc w:val="left"/>
              <w:rPr>
                <w:rFonts w:ascii="Arial" w:hAnsi="Arial" w:cs="Arial"/>
                <w:b w:val="0"/>
                <w:sz w:val="20"/>
              </w:rPr>
            </w:pPr>
            <w:r w:rsidRPr="00AA32D5">
              <w:rPr>
                <w:rFonts w:ascii="Arial" w:hAnsi="Arial" w:cs="Arial"/>
                <w:b w:val="0"/>
                <w:sz w:val="20"/>
              </w:rPr>
              <w:t>smm927839@tatatechnologies.com</w:t>
            </w:r>
          </w:p>
        </w:tc>
      </w:tr>
      <w:tr w:rsidR="00807239" w:rsidRPr="00730A7A" w14:paraId="146B6C3B" w14:textId="77777777" w:rsidTr="00696358">
        <w:trPr>
          <w:trHeight w:val="283"/>
          <w:jc w:val="center"/>
        </w:trPr>
        <w:tc>
          <w:tcPr>
            <w:tcW w:w="1766" w:type="dxa"/>
            <w:vMerge/>
          </w:tcPr>
          <w:p w14:paraId="353EAC03" w14:textId="77777777" w:rsidR="00807239" w:rsidRPr="00730A7A" w:rsidRDefault="00807239" w:rsidP="009B6425">
            <w:pPr>
              <w:pStyle w:val="Title"/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3416" w:type="dxa"/>
          </w:tcPr>
          <w:p w14:paraId="4059AE8E" w14:textId="03190E09" w:rsidR="00807239" w:rsidRPr="00730A7A" w:rsidRDefault="00D47FAB" w:rsidP="009B6425">
            <w:pPr>
              <w:pStyle w:val="Title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Personal</w:t>
            </w:r>
          </w:p>
        </w:tc>
        <w:tc>
          <w:tcPr>
            <w:tcW w:w="4878" w:type="dxa"/>
          </w:tcPr>
          <w:p w14:paraId="4B8A51A8" w14:textId="159195BC" w:rsidR="00807239" w:rsidRPr="00730A7A" w:rsidRDefault="00AA32D5" w:rsidP="009B6425">
            <w:pPr>
              <w:pStyle w:val="Title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SM4646779@GMAIL.COM</w:t>
            </w:r>
          </w:p>
        </w:tc>
      </w:tr>
      <w:tr w:rsidR="00807239" w:rsidRPr="00730A7A" w14:paraId="36F9B0FE" w14:textId="77777777" w:rsidTr="00696358">
        <w:trPr>
          <w:trHeight w:val="283"/>
          <w:jc w:val="center"/>
        </w:trPr>
        <w:tc>
          <w:tcPr>
            <w:tcW w:w="1766" w:type="dxa"/>
          </w:tcPr>
          <w:p w14:paraId="7823D0DF" w14:textId="77777777" w:rsidR="00807239" w:rsidRPr="00730A7A" w:rsidRDefault="00807239" w:rsidP="009B6425">
            <w:pPr>
              <w:pStyle w:val="Title"/>
              <w:jc w:val="left"/>
              <w:rPr>
                <w:rFonts w:ascii="Arial" w:hAnsi="Arial" w:cs="Arial"/>
                <w:sz w:val="20"/>
              </w:rPr>
            </w:pPr>
            <w:r w:rsidRPr="00730A7A">
              <w:rPr>
                <w:rFonts w:ascii="Arial" w:hAnsi="Arial" w:cs="Arial"/>
                <w:sz w:val="20"/>
              </w:rPr>
              <w:t>Office Number</w:t>
            </w:r>
          </w:p>
        </w:tc>
        <w:tc>
          <w:tcPr>
            <w:tcW w:w="3416" w:type="dxa"/>
          </w:tcPr>
          <w:p w14:paraId="1110F91F" w14:textId="77777777" w:rsidR="00807239" w:rsidRPr="00730A7A" w:rsidRDefault="00807239" w:rsidP="009B6425">
            <w:pPr>
              <w:pStyle w:val="Title"/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4878" w:type="dxa"/>
          </w:tcPr>
          <w:p w14:paraId="5331C259" w14:textId="77777777" w:rsidR="00807239" w:rsidRPr="00730A7A" w:rsidRDefault="00807239" w:rsidP="009B6425">
            <w:pPr>
              <w:pStyle w:val="Title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807239" w:rsidRPr="00730A7A" w14:paraId="4C4C7F33" w14:textId="77777777" w:rsidTr="00696358">
        <w:trPr>
          <w:trHeight w:val="283"/>
          <w:jc w:val="center"/>
        </w:trPr>
        <w:tc>
          <w:tcPr>
            <w:tcW w:w="1766" w:type="dxa"/>
            <w:vMerge w:val="restart"/>
            <w:vAlign w:val="center"/>
          </w:tcPr>
          <w:p w14:paraId="2407BFE4" w14:textId="3F4890FB" w:rsidR="00807239" w:rsidRPr="00730A7A" w:rsidRDefault="00DD3F2F" w:rsidP="009B6425">
            <w:pPr>
              <w:pStyle w:val="Title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Mobile Number</w:t>
            </w:r>
          </w:p>
        </w:tc>
        <w:tc>
          <w:tcPr>
            <w:tcW w:w="3416" w:type="dxa"/>
          </w:tcPr>
          <w:p w14:paraId="58594978" w14:textId="50694507" w:rsidR="00807239" w:rsidRPr="00730A7A" w:rsidRDefault="00DD3F2F" w:rsidP="009B6425">
            <w:pPr>
              <w:pStyle w:val="Title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Self</w:t>
            </w:r>
          </w:p>
        </w:tc>
        <w:tc>
          <w:tcPr>
            <w:tcW w:w="4878" w:type="dxa"/>
          </w:tcPr>
          <w:p w14:paraId="746470E9" w14:textId="2D47A732" w:rsidR="00807239" w:rsidRPr="00730A7A" w:rsidRDefault="00DE7AD0" w:rsidP="009B6425">
            <w:pPr>
              <w:pStyle w:val="Title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8018409696</w:t>
            </w:r>
          </w:p>
        </w:tc>
      </w:tr>
      <w:tr w:rsidR="00807239" w:rsidRPr="00730A7A" w14:paraId="558E3A1A" w14:textId="77777777" w:rsidTr="00696358">
        <w:trPr>
          <w:trHeight w:val="283"/>
          <w:jc w:val="center"/>
        </w:trPr>
        <w:tc>
          <w:tcPr>
            <w:tcW w:w="1766" w:type="dxa"/>
            <w:vMerge/>
          </w:tcPr>
          <w:p w14:paraId="2DB89860" w14:textId="77777777" w:rsidR="00807239" w:rsidRPr="00730A7A" w:rsidRDefault="00807239" w:rsidP="009B6425">
            <w:pPr>
              <w:pStyle w:val="Title"/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3416" w:type="dxa"/>
          </w:tcPr>
          <w:p w14:paraId="1DBA7458" w14:textId="19405E73" w:rsidR="00807239" w:rsidRPr="00730A7A" w:rsidRDefault="00DD3F2F" w:rsidP="009B6425">
            <w:pPr>
              <w:pStyle w:val="Title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Alternate</w:t>
            </w:r>
          </w:p>
        </w:tc>
        <w:tc>
          <w:tcPr>
            <w:tcW w:w="4878" w:type="dxa"/>
          </w:tcPr>
          <w:p w14:paraId="150E02CD" w14:textId="33063922" w:rsidR="00807239" w:rsidRPr="00730A7A" w:rsidRDefault="00DE7AD0" w:rsidP="009B6425">
            <w:pPr>
              <w:pStyle w:val="Title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7978281512</w:t>
            </w:r>
          </w:p>
        </w:tc>
      </w:tr>
    </w:tbl>
    <w:p w14:paraId="21885D59" w14:textId="4166F16D" w:rsidR="00807239" w:rsidRDefault="00807239" w:rsidP="00432469">
      <w:pPr>
        <w:ind w:left="27"/>
        <w:jc w:val="both"/>
        <w:rPr>
          <w:rFonts w:ascii="Arial" w:hAnsi="Arial" w:cs="Arial"/>
          <w:b/>
          <w:bCs/>
          <w:u w:val="single"/>
        </w:rPr>
      </w:pPr>
    </w:p>
    <w:p w14:paraId="2548C667" w14:textId="73F03528" w:rsidR="001B549A" w:rsidRDefault="001B549A" w:rsidP="00432469">
      <w:pPr>
        <w:ind w:left="27"/>
        <w:jc w:val="both"/>
        <w:rPr>
          <w:rFonts w:ascii="Arial" w:hAnsi="Arial" w:cs="Arial"/>
          <w:b/>
          <w:bCs/>
          <w:u w:val="single"/>
        </w:rPr>
      </w:pPr>
    </w:p>
    <w:p w14:paraId="61343445" w14:textId="2AC614E8" w:rsidR="001B549A" w:rsidRDefault="001B549A" w:rsidP="00432469">
      <w:pPr>
        <w:ind w:left="27"/>
        <w:jc w:val="both"/>
        <w:rPr>
          <w:rFonts w:ascii="Arial" w:hAnsi="Arial" w:cs="Arial"/>
          <w:b/>
          <w:bCs/>
          <w:u w:val="single"/>
        </w:rPr>
      </w:pPr>
    </w:p>
    <w:p w14:paraId="0C1CD9F5" w14:textId="49E23F08" w:rsidR="001B549A" w:rsidRDefault="001B549A" w:rsidP="00432469">
      <w:pPr>
        <w:ind w:left="27"/>
        <w:jc w:val="both"/>
        <w:rPr>
          <w:rFonts w:ascii="Arial" w:hAnsi="Arial" w:cs="Arial"/>
          <w:b/>
          <w:bCs/>
          <w:u w:val="single"/>
        </w:rPr>
      </w:pPr>
    </w:p>
    <w:p w14:paraId="0798E423" w14:textId="0F74B81B" w:rsidR="001B549A" w:rsidRDefault="001B549A" w:rsidP="00432469">
      <w:pPr>
        <w:ind w:left="27"/>
        <w:jc w:val="both"/>
        <w:rPr>
          <w:rFonts w:ascii="Arial" w:hAnsi="Arial" w:cs="Arial"/>
          <w:b/>
          <w:bCs/>
          <w:u w:val="single"/>
        </w:rPr>
      </w:pPr>
    </w:p>
    <w:p w14:paraId="0BC7AFCA" w14:textId="06AF92E8" w:rsidR="001B549A" w:rsidRDefault="001B549A" w:rsidP="00432469">
      <w:pPr>
        <w:ind w:left="27"/>
        <w:jc w:val="both"/>
        <w:rPr>
          <w:rFonts w:ascii="Arial" w:hAnsi="Arial" w:cs="Arial"/>
          <w:b/>
          <w:bCs/>
          <w:u w:val="single"/>
        </w:rPr>
      </w:pPr>
    </w:p>
    <w:p w14:paraId="18A37C71" w14:textId="77777777" w:rsidR="001B549A" w:rsidRDefault="001B549A" w:rsidP="00432469">
      <w:pPr>
        <w:ind w:left="27"/>
        <w:jc w:val="both"/>
        <w:rPr>
          <w:rFonts w:ascii="Arial" w:hAnsi="Arial" w:cs="Arial"/>
          <w:b/>
          <w:bCs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4"/>
        <w:gridCol w:w="1841"/>
        <w:gridCol w:w="2173"/>
        <w:gridCol w:w="1638"/>
        <w:gridCol w:w="2461"/>
      </w:tblGrid>
      <w:tr w:rsidR="00696358" w:rsidRPr="00730A7A" w14:paraId="637D24F8" w14:textId="77777777" w:rsidTr="00696358">
        <w:trPr>
          <w:trHeight w:val="340"/>
          <w:jc w:val="center"/>
        </w:trPr>
        <w:tc>
          <w:tcPr>
            <w:tcW w:w="10067" w:type="dxa"/>
            <w:gridSpan w:val="5"/>
          </w:tcPr>
          <w:p w14:paraId="1F824426" w14:textId="66586083" w:rsidR="00696358" w:rsidRPr="00730A7A" w:rsidRDefault="00696358" w:rsidP="00AB671B">
            <w:pPr>
              <w:pStyle w:val="Title"/>
              <w:rPr>
                <w:rFonts w:ascii="Arial" w:hAnsi="Arial" w:cs="Arial"/>
                <w:sz w:val="20"/>
              </w:rPr>
            </w:pPr>
            <w:r w:rsidRPr="00577D10">
              <w:rPr>
                <w:rFonts w:ascii="Arial" w:hAnsi="Arial" w:cs="Arial"/>
                <w:sz w:val="20"/>
              </w:rPr>
              <w:t>Educational Qualification</w:t>
            </w:r>
          </w:p>
        </w:tc>
      </w:tr>
      <w:tr w:rsidR="001B549A" w14:paraId="14C43F57" w14:textId="77777777" w:rsidTr="0069635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32"/>
        </w:trPr>
        <w:tc>
          <w:tcPr>
            <w:tcW w:w="1954" w:type="dxa"/>
            <w:shd w:val="clear" w:color="auto" w:fill="auto"/>
            <w:vAlign w:val="center"/>
          </w:tcPr>
          <w:p w14:paraId="5D7D1E7E" w14:textId="447D3248" w:rsidR="00696358" w:rsidRPr="00577D10" w:rsidRDefault="00696358" w:rsidP="00577D10">
            <w:pPr>
              <w:widowControl/>
              <w:suppressAutoHyphens/>
              <w:jc w:val="center"/>
              <w:rPr>
                <w:rFonts w:ascii="Arial" w:hAnsi="Arial" w:cs="Arial"/>
                <w:b/>
                <w:lang w:eastAsia="ar-SA"/>
              </w:rPr>
            </w:pPr>
            <w:r w:rsidRPr="00577D10">
              <w:rPr>
                <w:rFonts w:ascii="Arial" w:hAnsi="Arial" w:cs="Arial"/>
                <w:b/>
                <w:lang w:eastAsia="ar-SA"/>
              </w:rPr>
              <w:t xml:space="preserve">Qualification </w:t>
            </w:r>
          </w:p>
        </w:tc>
        <w:tc>
          <w:tcPr>
            <w:tcW w:w="1841" w:type="dxa"/>
            <w:vAlign w:val="center"/>
          </w:tcPr>
          <w:p w14:paraId="4C08C792" w14:textId="4EF5E114" w:rsidR="00696358" w:rsidRPr="00577D10" w:rsidRDefault="00696358" w:rsidP="00696358">
            <w:pPr>
              <w:widowControl/>
              <w:suppressAutoHyphens/>
              <w:jc w:val="center"/>
              <w:rPr>
                <w:rFonts w:ascii="Arial" w:hAnsi="Arial" w:cs="Arial"/>
                <w:b/>
                <w:lang w:eastAsia="ar-SA"/>
              </w:rPr>
            </w:pPr>
            <w:r>
              <w:rPr>
                <w:rFonts w:ascii="Arial" w:hAnsi="Arial" w:cs="Arial"/>
                <w:b/>
                <w:lang w:eastAsia="ar-SA"/>
              </w:rPr>
              <w:t>Stream</w:t>
            </w:r>
          </w:p>
        </w:tc>
        <w:tc>
          <w:tcPr>
            <w:tcW w:w="2173" w:type="dxa"/>
            <w:shd w:val="clear" w:color="auto" w:fill="auto"/>
            <w:vAlign w:val="center"/>
          </w:tcPr>
          <w:p w14:paraId="2407AAFB" w14:textId="031EB4BF" w:rsidR="00696358" w:rsidRPr="00577D10" w:rsidRDefault="00696358" w:rsidP="00577D10">
            <w:pPr>
              <w:widowControl/>
              <w:suppressAutoHyphens/>
              <w:jc w:val="center"/>
              <w:rPr>
                <w:rFonts w:ascii="Arial" w:hAnsi="Arial" w:cs="Arial"/>
                <w:b/>
                <w:lang w:eastAsia="ar-SA"/>
              </w:rPr>
            </w:pPr>
            <w:r w:rsidRPr="00577D10">
              <w:rPr>
                <w:rFonts w:ascii="Arial" w:hAnsi="Arial" w:cs="Arial"/>
                <w:b/>
                <w:lang w:eastAsia="ar-SA"/>
              </w:rPr>
              <w:t>University / Institute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5537258A" w14:textId="77777777" w:rsidR="00696358" w:rsidRPr="00577D10" w:rsidRDefault="00696358" w:rsidP="00577D10">
            <w:pPr>
              <w:widowControl/>
              <w:suppressAutoHyphens/>
              <w:jc w:val="center"/>
              <w:rPr>
                <w:rFonts w:ascii="Arial" w:hAnsi="Arial" w:cs="Arial"/>
                <w:b/>
                <w:lang w:eastAsia="ar-SA"/>
              </w:rPr>
            </w:pPr>
            <w:r w:rsidRPr="00577D10">
              <w:rPr>
                <w:rFonts w:ascii="Arial" w:hAnsi="Arial" w:cs="Arial"/>
                <w:b/>
                <w:lang w:eastAsia="ar-SA"/>
              </w:rPr>
              <w:t>Year of Passing</w:t>
            </w:r>
          </w:p>
        </w:tc>
        <w:tc>
          <w:tcPr>
            <w:tcW w:w="2461" w:type="dxa"/>
            <w:shd w:val="clear" w:color="auto" w:fill="auto"/>
            <w:vAlign w:val="center"/>
          </w:tcPr>
          <w:p w14:paraId="3FA80E7A" w14:textId="77777777" w:rsidR="00696358" w:rsidRPr="00577D10" w:rsidRDefault="00696358" w:rsidP="00577D10">
            <w:pPr>
              <w:widowControl/>
              <w:suppressAutoHyphens/>
              <w:jc w:val="center"/>
              <w:rPr>
                <w:rFonts w:ascii="Arial" w:hAnsi="Arial" w:cs="Arial"/>
                <w:b/>
                <w:sz w:val="22"/>
                <w:lang w:eastAsia="ar-SA"/>
              </w:rPr>
            </w:pPr>
            <w:r w:rsidRPr="00577D10">
              <w:rPr>
                <w:rFonts w:ascii="Arial" w:hAnsi="Arial" w:cs="Arial"/>
                <w:b/>
                <w:lang w:eastAsia="ar-SA"/>
              </w:rPr>
              <w:t>Percentage &amp; Class</w:t>
            </w:r>
          </w:p>
        </w:tc>
      </w:tr>
      <w:tr w:rsidR="001B549A" w14:paraId="7A856F77" w14:textId="77777777" w:rsidTr="0069635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32"/>
        </w:trPr>
        <w:tc>
          <w:tcPr>
            <w:tcW w:w="1954" w:type="dxa"/>
            <w:shd w:val="clear" w:color="auto" w:fill="auto"/>
            <w:vAlign w:val="center"/>
          </w:tcPr>
          <w:p w14:paraId="133E9400" w14:textId="03542B50" w:rsidR="00696358" w:rsidRPr="00577D10" w:rsidRDefault="00B062D6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proofErr w:type="spellStart"/>
            <w:r>
              <w:rPr>
                <w:rFonts w:ascii="Arial" w:hAnsi="Arial" w:cs="Arial"/>
                <w:lang w:eastAsia="ar-SA"/>
              </w:rPr>
              <w:t>Post Graduation</w:t>
            </w:r>
            <w:proofErr w:type="spellEnd"/>
          </w:p>
        </w:tc>
        <w:tc>
          <w:tcPr>
            <w:tcW w:w="1841" w:type="dxa"/>
          </w:tcPr>
          <w:p w14:paraId="46E69E04" w14:textId="26896DD6" w:rsidR="00696358" w:rsidRPr="00577D10" w:rsidRDefault="00696358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2173" w:type="dxa"/>
            <w:shd w:val="clear" w:color="auto" w:fill="auto"/>
            <w:vAlign w:val="center"/>
          </w:tcPr>
          <w:p w14:paraId="62C08AA8" w14:textId="60CCA958" w:rsidR="00696358" w:rsidRPr="00577D10" w:rsidRDefault="008A5ED5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0F9433E3" w14:textId="532B0B02" w:rsidR="00696358" w:rsidRPr="00577D10" w:rsidRDefault="00696358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2461" w:type="dxa"/>
            <w:shd w:val="clear" w:color="auto" w:fill="auto"/>
            <w:vAlign w:val="center"/>
          </w:tcPr>
          <w:p w14:paraId="439751AC" w14:textId="35522A66" w:rsidR="00696358" w:rsidRPr="00577D10" w:rsidRDefault="00696358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b/>
                <w:sz w:val="22"/>
                <w:lang w:eastAsia="ar-SA"/>
              </w:rPr>
            </w:pPr>
          </w:p>
        </w:tc>
      </w:tr>
      <w:tr w:rsidR="001B549A" w14:paraId="0F16428A" w14:textId="77777777" w:rsidTr="0069635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32"/>
        </w:trPr>
        <w:tc>
          <w:tcPr>
            <w:tcW w:w="1954" w:type="dxa"/>
            <w:shd w:val="clear" w:color="auto" w:fill="auto"/>
            <w:vAlign w:val="center"/>
          </w:tcPr>
          <w:p w14:paraId="6C9F4DC3" w14:textId="341ABB98" w:rsidR="00696358" w:rsidRPr="00577D10" w:rsidRDefault="00696358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Graduation</w:t>
            </w:r>
          </w:p>
        </w:tc>
        <w:tc>
          <w:tcPr>
            <w:tcW w:w="1841" w:type="dxa"/>
          </w:tcPr>
          <w:p w14:paraId="3BB11BD8" w14:textId="7E39D23D" w:rsidR="00696358" w:rsidRPr="00577D10" w:rsidRDefault="00F91897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CSE</w:t>
            </w:r>
          </w:p>
        </w:tc>
        <w:tc>
          <w:tcPr>
            <w:tcW w:w="2173" w:type="dxa"/>
            <w:shd w:val="clear" w:color="auto" w:fill="auto"/>
            <w:vAlign w:val="center"/>
          </w:tcPr>
          <w:p w14:paraId="36771100" w14:textId="30083769" w:rsidR="00696358" w:rsidRPr="00577D10" w:rsidRDefault="00F91897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SOA UNIVERSITY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10D3FADB" w14:textId="6F048E06" w:rsidR="00696358" w:rsidRPr="00577D10" w:rsidRDefault="00F91897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2023</w:t>
            </w:r>
          </w:p>
        </w:tc>
        <w:tc>
          <w:tcPr>
            <w:tcW w:w="2461" w:type="dxa"/>
            <w:shd w:val="clear" w:color="auto" w:fill="auto"/>
            <w:vAlign w:val="center"/>
          </w:tcPr>
          <w:p w14:paraId="2F4B4C79" w14:textId="2D831B29" w:rsidR="00696358" w:rsidRPr="00577D10" w:rsidRDefault="00F91897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b/>
                <w:sz w:val="22"/>
                <w:lang w:eastAsia="ar-SA"/>
              </w:rPr>
            </w:pPr>
            <w:r>
              <w:rPr>
                <w:rFonts w:ascii="Arial" w:hAnsi="Arial" w:cs="Arial"/>
                <w:b/>
                <w:sz w:val="22"/>
                <w:lang w:eastAsia="ar-SA"/>
              </w:rPr>
              <w:t>80.9%</w:t>
            </w:r>
          </w:p>
        </w:tc>
      </w:tr>
      <w:tr w:rsidR="001B549A" w14:paraId="72FD5D63" w14:textId="77777777" w:rsidTr="0069635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32"/>
        </w:trPr>
        <w:tc>
          <w:tcPr>
            <w:tcW w:w="1954" w:type="dxa"/>
            <w:shd w:val="clear" w:color="auto" w:fill="auto"/>
            <w:vAlign w:val="center"/>
          </w:tcPr>
          <w:p w14:paraId="772C355B" w14:textId="12A66FE6" w:rsidR="00696358" w:rsidRPr="00577D10" w:rsidRDefault="00696358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HSC/ 12</w:t>
            </w:r>
            <w:r w:rsidRPr="00D47FAB">
              <w:rPr>
                <w:rFonts w:ascii="Arial" w:hAnsi="Arial" w:cs="Arial"/>
                <w:vertAlign w:val="superscript"/>
                <w:lang w:eastAsia="ar-SA"/>
              </w:rPr>
              <w:t>th</w:t>
            </w:r>
            <w:r>
              <w:rPr>
                <w:rFonts w:ascii="Arial" w:hAnsi="Arial" w:cs="Arial"/>
                <w:lang w:eastAsia="ar-SA"/>
              </w:rPr>
              <w:t xml:space="preserve"> </w:t>
            </w:r>
          </w:p>
        </w:tc>
        <w:tc>
          <w:tcPr>
            <w:tcW w:w="1841" w:type="dxa"/>
          </w:tcPr>
          <w:p w14:paraId="74071C8D" w14:textId="01CE8303" w:rsidR="00696358" w:rsidRPr="00577D10" w:rsidRDefault="00F91897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CHSE</w:t>
            </w:r>
          </w:p>
        </w:tc>
        <w:tc>
          <w:tcPr>
            <w:tcW w:w="2173" w:type="dxa"/>
            <w:shd w:val="clear" w:color="auto" w:fill="auto"/>
            <w:vAlign w:val="center"/>
          </w:tcPr>
          <w:p w14:paraId="7607CA2F" w14:textId="7DDED4FF" w:rsidR="00696358" w:rsidRPr="00577D10" w:rsidRDefault="00EF307F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ROYAL COLLEGE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23E45D18" w14:textId="3FA0F927" w:rsidR="00696358" w:rsidRPr="00577D10" w:rsidRDefault="00EF307F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2019</w:t>
            </w:r>
          </w:p>
        </w:tc>
        <w:tc>
          <w:tcPr>
            <w:tcW w:w="2461" w:type="dxa"/>
            <w:shd w:val="clear" w:color="auto" w:fill="auto"/>
            <w:vAlign w:val="center"/>
          </w:tcPr>
          <w:p w14:paraId="0AD42A7A" w14:textId="047447E7" w:rsidR="00696358" w:rsidRPr="00577D10" w:rsidRDefault="00EF307F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b/>
                <w:sz w:val="22"/>
                <w:lang w:eastAsia="ar-SA"/>
              </w:rPr>
            </w:pPr>
            <w:r>
              <w:rPr>
                <w:rFonts w:ascii="Arial" w:hAnsi="Arial" w:cs="Arial"/>
                <w:b/>
                <w:sz w:val="22"/>
                <w:lang w:eastAsia="ar-SA"/>
              </w:rPr>
              <w:t>70.16%</w:t>
            </w:r>
          </w:p>
        </w:tc>
      </w:tr>
      <w:tr w:rsidR="001B549A" w14:paraId="5042FE17" w14:textId="77777777" w:rsidTr="0069635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32"/>
        </w:trPr>
        <w:tc>
          <w:tcPr>
            <w:tcW w:w="1954" w:type="dxa"/>
            <w:shd w:val="clear" w:color="auto" w:fill="auto"/>
            <w:vAlign w:val="center"/>
          </w:tcPr>
          <w:p w14:paraId="0A6A9415" w14:textId="3076024A" w:rsidR="00696358" w:rsidRPr="00577D10" w:rsidRDefault="00696358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SSC/ 10</w:t>
            </w:r>
            <w:r w:rsidRPr="00D47FAB">
              <w:rPr>
                <w:rFonts w:ascii="Arial" w:hAnsi="Arial" w:cs="Arial"/>
                <w:vertAlign w:val="superscript"/>
                <w:lang w:eastAsia="ar-SA"/>
              </w:rPr>
              <w:t>th</w:t>
            </w:r>
            <w:r>
              <w:rPr>
                <w:rFonts w:ascii="Arial" w:hAnsi="Arial" w:cs="Arial"/>
                <w:lang w:eastAsia="ar-SA"/>
              </w:rPr>
              <w:t xml:space="preserve"> </w:t>
            </w:r>
            <w:r w:rsidRPr="00577D10">
              <w:rPr>
                <w:rFonts w:ascii="Arial" w:hAnsi="Arial" w:cs="Arial"/>
                <w:lang w:eastAsia="ar-SA"/>
              </w:rPr>
              <w:t xml:space="preserve"> </w:t>
            </w:r>
          </w:p>
        </w:tc>
        <w:tc>
          <w:tcPr>
            <w:tcW w:w="1841" w:type="dxa"/>
          </w:tcPr>
          <w:p w14:paraId="4273D9E6" w14:textId="464C34BB" w:rsidR="00696358" w:rsidRPr="00577D10" w:rsidRDefault="00EF307F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BSE</w:t>
            </w:r>
          </w:p>
        </w:tc>
        <w:tc>
          <w:tcPr>
            <w:tcW w:w="2173" w:type="dxa"/>
            <w:shd w:val="clear" w:color="auto" w:fill="auto"/>
            <w:vAlign w:val="center"/>
          </w:tcPr>
          <w:p w14:paraId="35BFAF2A" w14:textId="6852BD40" w:rsidR="00696358" w:rsidRPr="00577D10" w:rsidRDefault="00EF307F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ROYAL SCHOOL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15AFA751" w14:textId="1AE37974" w:rsidR="00696358" w:rsidRPr="00577D10" w:rsidRDefault="00EF307F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2017</w:t>
            </w:r>
          </w:p>
        </w:tc>
        <w:tc>
          <w:tcPr>
            <w:tcW w:w="2461" w:type="dxa"/>
            <w:shd w:val="clear" w:color="auto" w:fill="auto"/>
            <w:vAlign w:val="center"/>
          </w:tcPr>
          <w:p w14:paraId="0EB285BA" w14:textId="12C6743E" w:rsidR="00696358" w:rsidRPr="001B549A" w:rsidRDefault="00EF307F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b/>
                <w:lang w:eastAsia="ar-SA"/>
              </w:rPr>
            </w:pPr>
            <w:r w:rsidRPr="001B549A">
              <w:rPr>
                <w:rFonts w:ascii="Arial" w:hAnsi="Arial" w:cs="Arial"/>
                <w:b/>
                <w:lang w:eastAsia="ar-SA"/>
              </w:rPr>
              <w:t>82.66%</w:t>
            </w:r>
          </w:p>
        </w:tc>
      </w:tr>
    </w:tbl>
    <w:p w14:paraId="1CBF351C" w14:textId="5A681F0A" w:rsidR="00577D10" w:rsidRDefault="00577D10" w:rsidP="00577D10">
      <w:pPr>
        <w:widowControl/>
        <w:suppressAutoHyphens/>
        <w:spacing w:before="360" w:after="120"/>
        <w:rPr>
          <w:rFonts w:ascii="Arial" w:hAnsi="Arial" w:cs="Arial"/>
          <w:b/>
          <w:sz w:val="24"/>
          <w:szCs w:val="24"/>
          <w:lang w:eastAsia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2697"/>
        <w:gridCol w:w="1984"/>
        <w:gridCol w:w="3078"/>
      </w:tblGrid>
      <w:tr w:rsidR="00577D10" w:rsidRPr="00730A7A" w14:paraId="4D74A3FB" w14:textId="77777777" w:rsidTr="00577D10">
        <w:trPr>
          <w:trHeight w:val="340"/>
          <w:jc w:val="center"/>
        </w:trPr>
        <w:tc>
          <w:tcPr>
            <w:tcW w:w="10201" w:type="dxa"/>
            <w:gridSpan w:val="4"/>
          </w:tcPr>
          <w:p w14:paraId="49F169CC" w14:textId="2E53A831" w:rsidR="00577D10" w:rsidRPr="00730A7A" w:rsidRDefault="00577D10" w:rsidP="00AB671B">
            <w:pPr>
              <w:pStyle w:val="Title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Languages</w:t>
            </w:r>
          </w:p>
        </w:tc>
      </w:tr>
      <w:tr w:rsidR="001B549A" w14:paraId="591C462D" w14:textId="77777777" w:rsidTr="00577D10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32"/>
        </w:trPr>
        <w:tc>
          <w:tcPr>
            <w:tcW w:w="2442" w:type="dxa"/>
            <w:shd w:val="clear" w:color="auto" w:fill="auto"/>
            <w:vAlign w:val="center"/>
          </w:tcPr>
          <w:p w14:paraId="6E653016" w14:textId="77777777" w:rsidR="00577D10" w:rsidRPr="00577D10" w:rsidRDefault="00577D10" w:rsidP="00577D10">
            <w:pPr>
              <w:widowControl/>
              <w:suppressAutoHyphens/>
              <w:jc w:val="center"/>
              <w:rPr>
                <w:rFonts w:ascii="Arial" w:hAnsi="Arial" w:cs="Arial"/>
                <w:b/>
                <w:lang w:eastAsia="ar-SA"/>
              </w:rPr>
            </w:pPr>
            <w:r w:rsidRPr="00577D10">
              <w:rPr>
                <w:rFonts w:ascii="Arial" w:hAnsi="Arial" w:cs="Arial"/>
                <w:b/>
                <w:lang w:eastAsia="ar-SA"/>
              </w:rPr>
              <w:t xml:space="preserve">Language 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3AF2AFAF" w14:textId="77777777" w:rsidR="00577D10" w:rsidRPr="00577D10" w:rsidRDefault="00577D10" w:rsidP="00577D10">
            <w:pPr>
              <w:widowControl/>
              <w:suppressAutoHyphens/>
              <w:jc w:val="center"/>
              <w:rPr>
                <w:rFonts w:ascii="Arial" w:hAnsi="Arial" w:cs="Arial"/>
                <w:b/>
                <w:lang w:eastAsia="ar-SA"/>
              </w:rPr>
            </w:pPr>
            <w:r w:rsidRPr="00577D10">
              <w:rPr>
                <w:rFonts w:ascii="Arial" w:hAnsi="Arial" w:cs="Arial"/>
                <w:b/>
                <w:lang w:eastAsia="ar-SA"/>
              </w:rPr>
              <w:t>Read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B4A9170" w14:textId="77777777" w:rsidR="00577D10" w:rsidRPr="00577D10" w:rsidRDefault="00577D10" w:rsidP="00577D10">
            <w:pPr>
              <w:widowControl/>
              <w:suppressAutoHyphens/>
              <w:jc w:val="center"/>
              <w:rPr>
                <w:rFonts w:ascii="Arial" w:hAnsi="Arial" w:cs="Arial"/>
                <w:b/>
                <w:lang w:eastAsia="ar-SA"/>
              </w:rPr>
            </w:pPr>
            <w:r w:rsidRPr="00577D10">
              <w:rPr>
                <w:rFonts w:ascii="Arial" w:hAnsi="Arial" w:cs="Arial"/>
                <w:b/>
                <w:lang w:eastAsia="ar-SA"/>
              </w:rPr>
              <w:t>Write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46BA2664" w14:textId="77777777" w:rsidR="00577D10" w:rsidRPr="00577D10" w:rsidRDefault="00577D10" w:rsidP="00577D10">
            <w:pPr>
              <w:widowControl/>
              <w:suppressAutoHyphens/>
              <w:jc w:val="center"/>
              <w:rPr>
                <w:rFonts w:ascii="Arial" w:hAnsi="Arial" w:cs="Arial"/>
                <w:b/>
                <w:sz w:val="22"/>
                <w:lang w:eastAsia="ar-SA"/>
              </w:rPr>
            </w:pPr>
            <w:r w:rsidRPr="00577D10">
              <w:rPr>
                <w:rFonts w:ascii="Arial" w:hAnsi="Arial" w:cs="Arial"/>
                <w:b/>
                <w:lang w:eastAsia="ar-SA"/>
              </w:rPr>
              <w:t>Speak</w:t>
            </w:r>
          </w:p>
        </w:tc>
      </w:tr>
      <w:tr w:rsidR="001B549A" w14:paraId="6E6EC565" w14:textId="77777777" w:rsidTr="00577D10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6"/>
        </w:trPr>
        <w:tc>
          <w:tcPr>
            <w:tcW w:w="2442" w:type="dxa"/>
            <w:shd w:val="clear" w:color="auto" w:fill="auto"/>
            <w:vAlign w:val="center"/>
          </w:tcPr>
          <w:p w14:paraId="668B92E5" w14:textId="2CF57E9A" w:rsidR="00577D10" w:rsidRPr="00577D10" w:rsidRDefault="00EF307F" w:rsidP="00577D10">
            <w:pPr>
              <w:widowControl/>
              <w:suppressAutoHyphens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ENGLISH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138F41EC" w14:textId="77777777" w:rsidR="00577D10" w:rsidRPr="00577D10" w:rsidRDefault="00577D10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r w:rsidRPr="00577D10">
              <w:rPr>
                <w:rFonts w:ascii="Arial" w:hAnsi="Arial" w:cs="Arial"/>
                <w:lang w:eastAsia="ar-SA"/>
              </w:rPr>
              <w:t>YES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9E0AF55" w14:textId="77777777" w:rsidR="00577D10" w:rsidRPr="00577D10" w:rsidRDefault="00577D10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r w:rsidRPr="00577D10">
              <w:rPr>
                <w:rFonts w:ascii="Arial" w:hAnsi="Arial" w:cs="Arial"/>
                <w:lang w:eastAsia="ar-SA"/>
              </w:rPr>
              <w:t>YES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3BB33D5A" w14:textId="77777777" w:rsidR="00577D10" w:rsidRPr="00577D10" w:rsidRDefault="00577D10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b/>
                <w:sz w:val="22"/>
                <w:lang w:eastAsia="ar-SA"/>
              </w:rPr>
            </w:pPr>
            <w:r w:rsidRPr="00577D10">
              <w:rPr>
                <w:rFonts w:ascii="Arial" w:hAnsi="Arial" w:cs="Arial"/>
                <w:b/>
                <w:sz w:val="22"/>
                <w:lang w:eastAsia="ar-SA"/>
              </w:rPr>
              <w:t>YES</w:t>
            </w:r>
          </w:p>
        </w:tc>
      </w:tr>
      <w:tr w:rsidR="001B549A" w14:paraId="1705BF27" w14:textId="77777777" w:rsidTr="00577D10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2"/>
        </w:trPr>
        <w:tc>
          <w:tcPr>
            <w:tcW w:w="2442" w:type="dxa"/>
            <w:shd w:val="clear" w:color="auto" w:fill="auto"/>
            <w:vAlign w:val="center"/>
          </w:tcPr>
          <w:p w14:paraId="0FA86592" w14:textId="789BBC3E" w:rsidR="00577D10" w:rsidRPr="00577D10" w:rsidRDefault="00EF307F" w:rsidP="00577D10">
            <w:pPr>
              <w:widowControl/>
              <w:suppressAutoHyphens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HINDI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4A4D4B36" w14:textId="77777777" w:rsidR="00577D10" w:rsidRPr="00577D10" w:rsidRDefault="00577D10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r w:rsidRPr="00577D10">
              <w:rPr>
                <w:rFonts w:ascii="Arial" w:hAnsi="Arial" w:cs="Arial"/>
                <w:lang w:eastAsia="ar-SA"/>
              </w:rPr>
              <w:t>YES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24B20CD" w14:textId="77777777" w:rsidR="00577D10" w:rsidRPr="00577D10" w:rsidRDefault="00577D10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r w:rsidRPr="00577D10">
              <w:rPr>
                <w:rFonts w:ascii="Arial" w:hAnsi="Arial" w:cs="Arial"/>
                <w:lang w:eastAsia="ar-SA"/>
              </w:rPr>
              <w:t>YES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67360534" w14:textId="77777777" w:rsidR="00577D10" w:rsidRPr="00577D10" w:rsidRDefault="00577D10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b/>
                <w:sz w:val="22"/>
                <w:lang w:eastAsia="ar-SA"/>
              </w:rPr>
            </w:pPr>
            <w:r w:rsidRPr="00577D10">
              <w:rPr>
                <w:rFonts w:ascii="Arial" w:hAnsi="Arial" w:cs="Arial"/>
                <w:b/>
                <w:sz w:val="22"/>
                <w:lang w:eastAsia="ar-SA"/>
              </w:rPr>
              <w:t>YES</w:t>
            </w:r>
          </w:p>
        </w:tc>
      </w:tr>
      <w:tr w:rsidR="001B549A" w14:paraId="02D0AFB7" w14:textId="77777777" w:rsidTr="00577D10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78"/>
        </w:trPr>
        <w:tc>
          <w:tcPr>
            <w:tcW w:w="2442" w:type="dxa"/>
            <w:shd w:val="clear" w:color="auto" w:fill="auto"/>
            <w:vAlign w:val="center"/>
          </w:tcPr>
          <w:p w14:paraId="2AA21B82" w14:textId="5A61AC2F" w:rsidR="00577D10" w:rsidRPr="00577D10" w:rsidRDefault="00EF307F" w:rsidP="00577D10">
            <w:pPr>
              <w:widowControl/>
              <w:suppressAutoHyphens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ODIA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28061D19" w14:textId="77777777" w:rsidR="00577D10" w:rsidRPr="00577D10" w:rsidRDefault="00577D10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r w:rsidRPr="00577D10">
              <w:rPr>
                <w:rFonts w:ascii="Arial" w:hAnsi="Arial" w:cs="Arial"/>
                <w:lang w:eastAsia="ar-SA"/>
              </w:rPr>
              <w:t>YES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971DE1" w14:textId="77777777" w:rsidR="00577D10" w:rsidRPr="00577D10" w:rsidRDefault="00577D10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lang w:eastAsia="ar-SA"/>
              </w:rPr>
            </w:pPr>
            <w:r w:rsidRPr="00577D10">
              <w:rPr>
                <w:rFonts w:ascii="Arial" w:hAnsi="Arial" w:cs="Arial"/>
                <w:lang w:eastAsia="ar-SA"/>
              </w:rPr>
              <w:t>YES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7961F363" w14:textId="77777777" w:rsidR="00577D10" w:rsidRPr="00577D10" w:rsidRDefault="00577D10" w:rsidP="00577D10">
            <w:pPr>
              <w:widowControl/>
              <w:suppressAutoHyphens/>
              <w:snapToGrid w:val="0"/>
              <w:jc w:val="center"/>
              <w:rPr>
                <w:rFonts w:ascii="Arial" w:hAnsi="Arial" w:cs="Arial"/>
                <w:b/>
                <w:sz w:val="22"/>
                <w:lang w:eastAsia="ar-SA"/>
              </w:rPr>
            </w:pPr>
            <w:r w:rsidRPr="00577D10">
              <w:rPr>
                <w:rFonts w:ascii="Arial" w:hAnsi="Arial" w:cs="Arial"/>
                <w:b/>
                <w:sz w:val="22"/>
                <w:lang w:eastAsia="ar-SA"/>
              </w:rPr>
              <w:t>YES</w:t>
            </w:r>
          </w:p>
        </w:tc>
      </w:tr>
    </w:tbl>
    <w:p w14:paraId="0771D8CE" w14:textId="77777777" w:rsidR="00807239" w:rsidRDefault="00807239" w:rsidP="00432469">
      <w:pPr>
        <w:ind w:left="27"/>
        <w:jc w:val="both"/>
        <w:rPr>
          <w:rFonts w:ascii="Arial" w:hAnsi="Arial" w:cs="Arial"/>
          <w:b/>
          <w:bCs/>
          <w:u w:val="single"/>
        </w:rPr>
      </w:pPr>
    </w:p>
    <w:p w14:paraId="4B721FAC" w14:textId="77777777" w:rsidR="00577D10" w:rsidRDefault="00577D10" w:rsidP="00432469">
      <w:pPr>
        <w:ind w:left="27"/>
        <w:jc w:val="both"/>
        <w:rPr>
          <w:rFonts w:ascii="Arial" w:hAnsi="Arial" w:cs="Arial"/>
          <w:b/>
          <w:bCs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2"/>
        <w:gridCol w:w="3540"/>
        <w:gridCol w:w="2483"/>
        <w:gridCol w:w="2421"/>
      </w:tblGrid>
      <w:tr w:rsidR="00577D10" w:rsidRPr="00730A7A" w14:paraId="3B6785C8" w14:textId="77777777" w:rsidTr="00577D10">
        <w:trPr>
          <w:trHeight w:val="340"/>
          <w:jc w:val="center"/>
        </w:trPr>
        <w:tc>
          <w:tcPr>
            <w:tcW w:w="10201" w:type="dxa"/>
            <w:gridSpan w:val="4"/>
          </w:tcPr>
          <w:p w14:paraId="62E9B8E8" w14:textId="3A8D8603" w:rsidR="00577D10" w:rsidRPr="00730A7A" w:rsidRDefault="00577D10" w:rsidP="00AB671B">
            <w:pPr>
              <w:pStyle w:val="Title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Brief Experience Summary</w:t>
            </w:r>
          </w:p>
        </w:tc>
      </w:tr>
      <w:tr w:rsidR="00577D10" w:rsidRPr="00730A7A" w14:paraId="17B9F75E" w14:textId="77777777" w:rsidTr="003B2EA4">
        <w:trPr>
          <w:trHeight w:val="96"/>
          <w:jc w:val="center"/>
        </w:trPr>
        <w:tc>
          <w:tcPr>
            <w:tcW w:w="1762" w:type="dxa"/>
          </w:tcPr>
          <w:p w14:paraId="648E21DD" w14:textId="77777777" w:rsidR="00577D10" w:rsidRPr="00730A7A" w:rsidRDefault="00577D10" w:rsidP="00943885">
            <w:pPr>
              <w:pStyle w:val="Heading3"/>
              <w:jc w:val="center"/>
              <w:rPr>
                <w:rFonts w:ascii="Arial" w:hAnsi="Arial" w:cs="Arial"/>
                <w:sz w:val="20"/>
              </w:rPr>
            </w:pPr>
            <w:r w:rsidRPr="00730A7A">
              <w:rPr>
                <w:rFonts w:ascii="Arial" w:hAnsi="Arial" w:cs="Arial"/>
                <w:sz w:val="20"/>
              </w:rPr>
              <w:t>S. No</w:t>
            </w:r>
          </w:p>
        </w:tc>
        <w:tc>
          <w:tcPr>
            <w:tcW w:w="3540" w:type="dxa"/>
          </w:tcPr>
          <w:p w14:paraId="3BB60037" w14:textId="329B7A51" w:rsidR="00577D10" w:rsidRPr="00730A7A" w:rsidRDefault="00577D10" w:rsidP="00943885">
            <w:pPr>
              <w:pStyle w:val="Heading3"/>
              <w:jc w:val="center"/>
              <w:rPr>
                <w:rFonts w:ascii="Arial" w:hAnsi="Arial" w:cs="Arial"/>
                <w:sz w:val="20"/>
              </w:rPr>
            </w:pPr>
            <w:r w:rsidRPr="00730A7A">
              <w:rPr>
                <w:rFonts w:ascii="Arial" w:hAnsi="Arial" w:cs="Arial"/>
                <w:sz w:val="20"/>
              </w:rPr>
              <w:t>Name of the Organization</w:t>
            </w:r>
            <w:r>
              <w:rPr>
                <w:rFonts w:ascii="Arial" w:hAnsi="Arial" w:cs="Arial"/>
                <w:sz w:val="20"/>
              </w:rPr>
              <w:t xml:space="preserve"> (starting from </w:t>
            </w:r>
            <w:r w:rsidR="00D47FAB">
              <w:rPr>
                <w:rFonts w:ascii="Arial" w:hAnsi="Arial" w:cs="Arial"/>
                <w:sz w:val="20"/>
              </w:rPr>
              <w:t>latest</w:t>
            </w:r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483" w:type="dxa"/>
          </w:tcPr>
          <w:p w14:paraId="5033198B" w14:textId="4D3CCA8C" w:rsidR="00577D10" w:rsidRPr="00730A7A" w:rsidRDefault="00577D10" w:rsidP="003B2EA4">
            <w:pPr>
              <w:pStyle w:val="Heading3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Designation</w:t>
            </w:r>
          </w:p>
        </w:tc>
        <w:tc>
          <w:tcPr>
            <w:tcW w:w="2421" w:type="dxa"/>
          </w:tcPr>
          <w:p w14:paraId="5367C1FC" w14:textId="77777777" w:rsidR="00577D10" w:rsidRPr="00730A7A" w:rsidRDefault="00577D10" w:rsidP="00943885">
            <w:pPr>
              <w:pStyle w:val="Heading3"/>
              <w:jc w:val="center"/>
              <w:rPr>
                <w:rFonts w:ascii="Arial" w:hAnsi="Arial" w:cs="Arial"/>
                <w:sz w:val="20"/>
              </w:rPr>
            </w:pPr>
            <w:r w:rsidRPr="00730A7A">
              <w:rPr>
                <w:rFonts w:ascii="Arial" w:hAnsi="Arial" w:cs="Arial"/>
                <w:sz w:val="20"/>
              </w:rPr>
              <w:t>Period</w:t>
            </w:r>
          </w:p>
        </w:tc>
      </w:tr>
      <w:tr w:rsidR="00577D10" w:rsidRPr="00730A7A" w14:paraId="0B7B054D" w14:textId="77777777" w:rsidTr="003B2EA4">
        <w:trPr>
          <w:trHeight w:val="340"/>
          <w:jc w:val="center"/>
        </w:trPr>
        <w:tc>
          <w:tcPr>
            <w:tcW w:w="1762" w:type="dxa"/>
          </w:tcPr>
          <w:p w14:paraId="545398A1" w14:textId="77777777" w:rsidR="00577D10" w:rsidRPr="00730A7A" w:rsidRDefault="00577D10" w:rsidP="003B2EA4">
            <w:pPr>
              <w:pStyle w:val="Heading3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540" w:type="dxa"/>
          </w:tcPr>
          <w:p w14:paraId="26133D45" w14:textId="03CA3F40" w:rsidR="00577D10" w:rsidRPr="00D92522" w:rsidRDefault="00D92522" w:rsidP="00D92522">
            <w:r>
              <w:rPr>
                <w:rFonts w:ascii="Arial" w:hAnsi="Arial" w:cs="Arial"/>
              </w:rPr>
              <w:t xml:space="preserve">           </w:t>
            </w:r>
            <w:r w:rsidRPr="00D92522">
              <w:rPr>
                <w:rFonts w:ascii="Arial" w:hAnsi="Arial" w:cs="Arial"/>
              </w:rPr>
              <w:t>TATA</w:t>
            </w:r>
            <w:r>
              <w:rPr>
                <w:rFonts w:ascii="Arial" w:hAnsi="Arial" w:cs="Arial"/>
              </w:rPr>
              <w:t xml:space="preserve"> </w:t>
            </w:r>
            <w:r w:rsidRPr="00D92522">
              <w:rPr>
                <w:rFonts w:ascii="Arial" w:hAnsi="Arial" w:cs="Arial"/>
              </w:rPr>
              <w:t>TECHNOLOGIES</w:t>
            </w:r>
          </w:p>
        </w:tc>
        <w:tc>
          <w:tcPr>
            <w:tcW w:w="2483" w:type="dxa"/>
          </w:tcPr>
          <w:p w14:paraId="4B223F4E" w14:textId="710D8C8F" w:rsidR="00577D10" w:rsidRPr="00D92522" w:rsidRDefault="00D92522" w:rsidP="00D92522">
            <w:pPr>
              <w:pStyle w:val="Heading3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  GET</w:t>
            </w:r>
          </w:p>
        </w:tc>
        <w:tc>
          <w:tcPr>
            <w:tcW w:w="2421" w:type="dxa"/>
          </w:tcPr>
          <w:p w14:paraId="7BE378DC" w14:textId="5093D441" w:rsidR="00577D10" w:rsidRPr="00730A7A" w:rsidRDefault="008A5ED5" w:rsidP="00432469">
            <w:pPr>
              <w:pStyle w:val="Heading3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</w:t>
            </w:r>
            <w:r w:rsidR="00D92522">
              <w:rPr>
                <w:rFonts w:ascii="Arial" w:hAnsi="Arial" w:cs="Arial"/>
                <w:b w:val="0"/>
                <w:sz w:val="20"/>
              </w:rPr>
              <w:t>8 MONTHS</w:t>
            </w:r>
          </w:p>
        </w:tc>
      </w:tr>
      <w:tr w:rsidR="00577D10" w:rsidRPr="00730A7A" w14:paraId="729AEE7E" w14:textId="77777777" w:rsidTr="003B2EA4">
        <w:trPr>
          <w:trHeight w:val="340"/>
          <w:jc w:val="center"/>
        </w:trPr>
        <w:tc>
          <w:tcPr>
            <w:tcW w:w="1762" w:type="dxa"/>
          </w:tcPr>
          <w:p w14:paraId="098724DB" w14:textId="77777777" w:rsidR="00577D10" w:rsidRPr="00730A7A" w:rsidRDefault="00577D10" w:rsidP="003B2EA4">
            <w:pPr>
              <w:pStyle w:val="Heading3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540" w:type="dxa"/>
          </w:tcPr>
          <w:p w14:paraId="209D9CC8" w14:textId="2AEDA989" w:rsidR="00577D10" w:rsidRPr="00730A7A" w:rsidRDefault="00D92522" w:rsidP="002F725D">
            <w:pPr>
              <w:pStyle w:val="Heading3"/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CODINGNINJAS</w:t>
            </w:r>
          </w:p>
        </w:tc>
        <w:tc>
          <w:tcPr>
            <w:tcW w:w="2483" w:type="dxa"/>
          </w:tcPr>
          <w:p w14:paraId="59947979" w14:textId="7EE9E3DC" w:rsidR="00577D10" w:rsidRPr="00730A7A" w:rsidRDefault="00D92522" w:rsidP="00093EAB">
            <w:pPr>
              <w:pStyle w:val="Heading3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TEACHING ASSISTANT</w:t>
            </w:r>
          </w:p>
        </w:tc>
        <w:tc>
          <w:tcPr>
            <w:tcW w:w="2421" w:type="dxa"/>
          </w:tcPr>
          <w:p w14:paraId="3005087A" w14:textId="73DD7254" w:rsidR="00577D10" w:rsidRPr="00730A7A" w:rsidRDefault="008A5ED5" w:rsidP="008A5ED5">
            <w:pPr>
              <w:pStyle w:val="Heading3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</w:t>
            </w:r>
            <w:r w:rsidR="00D92522">
              <w:rPr>
                <w:rFonts w:ascii="Arial" w:hAnsi="Arial" w:cs="Arial"/>
                <w:b w:val="0"/>
                <w:sz w:val="20"/>
              </w:rPr>
              <w:t xml:space="preserve">   1Y 6M</w:t>
            </w:r>
          </w:p>
        </w:tc>
      </w:tr>
      <w:tr w:rsidR="00577D10" w:rsidRPr="00730A7A" w14:paraId="49E9FCD6" w14:textId="77777777" w:rsidTr="003B2EA4">
        <w:trPr>
          <w:trHeight w:val="340"/>
          <w:jc w:val="center"/>
        </w:trPr>
        <w:tc>
          <w:tcPr>
            <w:tcW w:w="1762" w:type="dxa"/>
          </w:tcPr>
          <w:p w14:paraId="3CBC4FA9" w14:textId="77777777" w:rsidR="00577D10" w:rsidRPr="00730A7A" w:rsidRDefault="00577D10" w:rsidP="003B2EA4">
            <w:pPr>
              <w:pStyle w:val="Heading3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540" w:type="dxa"/>
          </w:tcPr>
          <w:p w14:paraId="6344C6E0" w14:textId="77777777" w:rsidR="00D92522" w:rsidRDefault="00D92522" w:rsidP="00D92522">
            <w:pPr>
              <w:pStyle w:val="Heading3"/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HIGHRADIUS</w:t>
            </w:r>
          </w:p>
          <w:p w14:paraId="1F48D1DA" w14:textId="7BBED6D6" w:rsidR="00577D10" w:rsidRPr="00730A7A" w:rsidRDefault="00577D10" w:rsidP="0024001D">
            <w:pPr>
              <w:pStyle w:val="Heading3"/>
              <w:jc w:val="center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483" w:type="dxa"/>
          </w:tcPr>
          <w:p w14:paraId="47A7484D" w14:textId="7D585783" w:rsidR="00577D10" w:rsidRPr="00730A7A" w:rsidRDefault="00D92522" w:rsidP="00D92522">
            <w:pPr>
              <w:pStyle w:val="Heading3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INTERN</w:t>
            </w:r>
          </w:p>
        </w:tc>
        <w:tc>
          <w:tcPr>
            <w:tcW w:w="2421" w:type="dxa"/>
          </w:tcPr>
          <w:p w14:paraId="778D7CF9" w14:textId="5242A15F" w:rsidR="00577D10" w:rsidRPr="00730A7A" w:rsidRDefault="006D5190" w:rsidP="0024001D">
            <w:pPr>
              <w:pStyle w:val="Heading3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</w:t>
            </w:r>
            <w:r w:rsidR="00D92522">
              <w:rPr>
                <w:rFonts w:ascii="Arial" w:hAnsi="Arial" w:cs="Arial"/>
                <w:b w:val="0"/>
                <w:sz w:val="20"/>
              </w:rPr>
              <w:t>4 MONTHS</w:t>
            </w:r>
          </w:p>
        </w:tc>
      </w:tr>
      <w:tr w:rsidR="00577D10" w:rsidRPr="00730A7A" w14:paraId="7F7D7643" w14:textId="77777777" w:rsidTr="003B2EA4">
        <w:trPr>
          <w:trHeight w:val="340"/>
          <w:jc w:val="center"/>
        </w:trPr>
        <w:tc>
          <w:tcPr>
            <w:tcW w:w="1762" w:type="dxa"/>
          </w:tcPr>
          <w:p w14:paraId="30956E84" w14:textId="77777777" w:rsidR="00577D10" w:rsidRPr="00730A7A" w:rsidRDefault="00577D10" w:rsidP="003B2EA4">
            <w:pPr>
              <w:pStyle w:val="Heading3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540" w:type="dxa"/>
          </w:tcPr>
          <w:p w14:paraId="6FBD9072" w14:textId="0A5C71C1" w:rsidR="00577D10" w:rsidRPr="00730A7A" w:rsidRDefault="00577D10" w:rsidP="002F725D">
            <w:pPr>
              <w:pStyle w:val="Heading3"/>
              <w:jc w:val="center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483" w:type="dxa"/>
          </w:tcPr>
          <w:p w14:paraId="565B6517" w14:textId="41339FA6" w:rsidR="00577D10" w:rsidRPr="00730A7A" w:rsidRDefault="00577D10" w:rsidP="009109D1">
            <w:pPr>
              <w:pStyle w:val="Heading3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2421" w:type="dxa"/>
          </w:tcPr>
          <w:p w14:paraId="0B4210FB" w14:textId="0008C939" w:rsidR="00577D10" w:rsidRPr="00730A7A" w:rsidRDefault="006D5190" w:rsidP="00432469">
            <w:pPr>
              <w:pStyle w:val="Heading3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</w:t>
            </w:r>
          </w:p>
        </w:tc>
      </w:tr>
    </w:tbl>
    <w:p w14:paraId="0B2EF31D" w14:textId="77777777" w:rsidR="00D127D3" w:rsidRPr="00730A7A" w:rsidRDefault="00D127D3" w:rsidP="00D127D3">
      <w:pPr>
        <w:pStyle w:val="Heading9"/>
        <w:tabs>
          <w:tab w:val="left" w:pos="720"/>
        </w:tabs>
        <w:rPr>
          <w:rFonts w:ascii="Arial" w:hAnsi="Arial" w:cs="Arial"/>
          <w:sz w:val="20"/>
          <w:u w:val="single"/>
        </w:rPr>
      </w:pPr>
    </w:p>
    <w:p w14:paraId="190F6E7A" w14:textId="29C73F81" w:rsidR="00432469" w:rsidRDefault="00432469" w:rsidP="00432469">
      <w:pPr>
        <w:pStyle w:val="Heading8"/>
        <w:tabs>
          <w:tab w:val="left" w:pos="2880"/>
        </w:tabs>
        <w:rPr>
          <w:rFonts w:ascii="Arial" w:hAnsi="Arial" w:cs="Arial"/>
          <w:bCs/>
          <w:sz w:val="20"/>
          <w:u w:val="none"/>
        </w:rPr>
      </w:pPr>
      <w:r w:rsidRPr="00730A7A">
        <w:rPr>
          <w:rFonts w:ascii="Arial" w:hAnsi="Arial" w:cs="Arial"/>
          <w:bCs/>
          <w:sz w:val="20"/>
        </w:rPr>
        <w:t>CAREER PROFILE</w:t>
      </w:r>
      <w:r w:rsidR="003B2EA4">
        <w:rPr>
          <w:rFonts w:ascii="Arial" w:hAnsi="Arial" w:cs="Arial"/>
          <w:bCs/>
          <w:sz w:val="20"/>
        </w:rPr>
        <w:t xml:space="preserve"> – Relevant Experience</w:t>
      </w:r>
      <w:r w:rsidRPr="00730A7A">
        <w:rPr>
          <w:rFonts w:ascii="Arial" w:hAnsi="Arial" w:cs="Arial"/>
          <w:bCs/>
          <w:sz w:val="20"/>
        </w:rPr>
        <w:t xml:space="preserve"> </w:t>
      </w:r>
      <w:r w:rsidRPr="00730A7A">
        <w:rPr>
          <w:rFonts w:ascii="Arial" w:hAnsi="Arial" w:cs="Arial"/>
          <w:bCs/>
          <w:sz w:val="20"/>
          <w:u w:val="none"/>
        </w:rPr>
        <w:t>(In Detail</w:t>
      </w:r>
      <w:r w:rsidR="003B2EA4">
        <w:rPr>
          <w:rFonts w:ascii="Arial" w:hAnsi="Arial" w:cs="Arial"/>
          <w:bCs/>
          <w:sz w:val="20"/>
          <w:u w:val="none"/>
        </w:rPr>
        <w:t xml:space="preserve"> – starting from latest project</w:t>
      </w:r>
      <w:r w:rsidRPr="00730A7A">
        <w:rPr>
          <w:rFonts w:ascii="Arial" w:hAnsi="Arial" w:cs="Arial"/>
          <w:bCs/>
          <w:sz w:val="20"/>
          <w:u w:val="none"/>
        </w:rPr>
        <w:t>)</w:t>
      </w:r>
    </w:p>
    <w:p w14:paraId="063E0E00" w14:textId="77777777" w:rsidR="000D24EF" w:rsidRPr="000D24EF" w:rsidRDefault="000D24EF" w:rsidP="000D24EF"/>
    <w:p w14:paraId="71D07462" w14:textId="77777777" w:rsidR="003B2EA4" w:rsidRDefault="003B2EA4" w:rsidP="00CC1837">
      <w:pPr>
        <w:rPr>
          <w:rFonts w:ascii="Arial" w:hAnsi="Arial" w:cs="Arial"/>
          <w:b/>
        </w:rPr>
      </w:pPr>
    </w:p>
    <w:p w14:paraId="000DF612" w14:textId="7C2998E0" w:rsidR="00CC1837" w:rsidRPr="003B2EA4" w:rsidRDefault="00CC1837" w:rsidP="00CC1837">
      <w:pPr>
        <w:rPr>
          <w:rFonts w:ascii="Arial" w:hAnsi="Arial" w:cs="Arial"/>
          <w:b/>
          <w:u w:val="single"/>
        </w:rPr>
      </w:pPr>
      <w:r w:rsidRPr="003B2EA4">
        <w:rPr>
          <w:rFonts w:ascii="Arial" w:hAnsi="Arial" w:cs="Arial"/>
          <w:b/>
          <w:u w:val="single"/>
        </w:rPr>
        <w:t xml:space="preserve">Project </w:t>
      </w:r>
      <w:r w:rsidR="003B2EA4" w:rsidRPr="003B2EA4">
        <w:rPr>
          <w:rFonts w:ascii="Arial" w:hAnsi="Arial" w:cs="Arial"/>
          <w:b/>
          <w:u w:val="single"/>
        </w:rPr>
        <w:t>1</w:t>
      </w:r>
    </w:p>
    <w:p w14:paraId="32A5C969" w14:textId="77777777" w:rsidR="00CC1837" w:rsidRPr="00730A7A" w:rsidRDefault="00CC1837" w:rsidP="00CC1837">
      <w:pPr>
        <w:rPr>
          <w:rFonts w:ascii="Arial" w:hAnsi="Arial" w:cs="Arial"/>
          <w:b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3"/>
        <w:gridCol w:w="7393"/>
      </w:tblGrid>
      <w:tr w:rsidR="007F0A62" w:rsidRPr="00730A7A" w14:paraId="035AE6BF" w14:textId="77777777" w:rsidTr="003B2EA4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C95D1" w14:textId="77777777" w:rsidR="007F0A62" w:rsidRPr="00730A7A" w:rsidRDefault="007F0A62" w:rsidP="006756B6">
            <w:pPr>
              <w:pStyle w:val="Heading9"/>
              <w:tabs>
                <w:tab w:val="clear" w:pos="1188"/>
                <w:tab w:val="left" w:pos="2880"/>
              </w:tabs>
              <w:rPr>
                <w:rFonts w:ascii="Arial" w:hAnsi="Arial" w:cs="Arial"/>
                <w:sz w:val="20"/>
              </w:rPr>
            </w:pPr>
            <w:r w:rsidRPr="00730A7A">
              <w:rPr>
                <w:rFonts w:ascii="Arial" w:hAnsi="Arial" w:cs="Arial"/>
                <w:sz w:val="20"/>
              </w:rPr>
              <w:t>Title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C3DC7" w14:textId="66697566" w:rsidR="007F0A62" w:rsidRPr="00730A7A" w:rsidRDefault="005E5C34" w:rsidP="00AF00D3">
            <w:pPr>
              <w:pStyle w:val="Heading1"/>
              <w:suppressAutoHyphens/>
              <w:autoSpaceDE w:val="0"/>
              <w:snapToGrid w:val="0"/>
              <w:jc w:val="left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Figma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design</w:t>
            </w:r>
          </w:p>
        </w:tc>
      </w:tr>
      <w:tr w:rsidR="007F0A62" w:rsidRPr="00730A7A" w14:paraId="278994EB" w14:textId="77777777" w:rsidTr="003B2EA4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2CCA2" w14:textId="6C199A9B" w:rsidR="007F0A62" w:rsidRPr="00730A7A" w:rsidRDefault="00D47FAB" w:rsidP="006756B6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Organization (Employer)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132DF" w14:textId="3E0DF4E5" w:rsidR="007F0A62" w:rsidRPr="00730A7A" w:rsidRDefault="005E5C34" w:rsidP="006756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Tata technologies</w:t>
            </w:r>
          </w:p>
        </w:tc>
      </w:tr>
      <w:tr w:rsidR="00D47FAB" w:rsidRPr="00730A7A" w14:paraId="4D70F098" w14:textId="77777777" w:rsidTr="003B2EA4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BB209" w14:textId="1F685075" w:rsidR="00D47FAB" w:rsidRPr="00730A7A" w:rsidRDefault="00D47FAB" w:rsidP="006756B6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 w:rsidRPr="00730A7A">
              <w:rPr>
                <w:rFonts w:ascii="Arial" w:hAnsi="Arial" w:cs="Arial"/>
                <w:b/>
              </w:rPr>
              <w:t>Name of Client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9DAEF" w14:textId="4C41094D" w:rsidR="00D47FAB" w:rsidRPr="00730A7A" w:rsidRDefault="001B549A" w:rsidP="006756B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tml</w:t>
            </w:r>
            <w:proofErr w:type="spellEnd"/>
          </w:p>
        </w:tc>
      </w:tr>
      <w:tr w:rsidR="007F0A62" w:rsidRPr="00730A7A" w14:paraId="09DA46C2" w14:textId="77777777" w:rsidTr="003B2EA4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B13E" w14:textId="7FE34C20" w:rsidR="007F0A62" w:rsidRPr="00730A7A" w:rsidRDefault="00D47FAB" w:rsidP="006756B6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 w:rsidRPr="00730A7A">
              <w:rPr>
                <w:rFonts w:ascii="Arial" w:hAnsi="Arial" w:cs="Arial"/>
                <w:b/>
              </w:rPr>
              <w:t>Period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6885E" w14:textId="022AAB6B" w:rsidR="007F0A62" w:rsidRPr="00730A7A" w:rsidRDefault="005E5C34" w:rsidP="006756B6">
            <w:pPr>
              <w:pStyle w:val="Heading9"/>
              <w:tabs>
                <w:tab w:val="left" w:pos="720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Currently working</w:t>
            </w:r>
          </w:p>
        </w:tc>
      </w:tr>
      <w:tr w:rsidR="00D47FAB" w:rsidRPr="00730A7A" w14:paraId="5B7BB525" w14:textId="77777777" w:rsidTr="003B2EA4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A7D08" w14:textId="001CECF2" w:rsidR="00D47FAB" w:rsidRPr="00730A7A" w:rsidRDefault="00D47FAB" w:rsidP="006756B6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Delivered From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B814A" w14:textId="693849F4" w:rsidR="00D47FAB" w:rsidRPr="00730A7A" w:rsidRDefault="001B549A" w:rsidP="006756B6">
            <w:pPr>
              <w:pStyle w:val="Heading9"/>
              <w:tabs>
                <w:tab w:val="left" w:pos="720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-</w:t>
            </w:r>
          </w:p>
        </w:tc>
      </w:tr>
      <w:tr w:rsidR="007F0A62" w:rsidRPr="00730A7A" w14:paraId="07258CE9" w14:textId="77777777" w:rsidTr="003B2EA4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93454" w14:textId="77777777" w:rsidR="007F0A62" w:rsidRPr="00730A7A" w:rsidRDefault="007F0A62" w:rsidP="006756B6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 w:rsidRPr="00730A7A">
              <w:rPr>
                <w:rFonts w:ascii="Arial" w:hAnsi="Arial" w:cs="Arial"/>
                <w:b/>
              </w:rPr>
              <w:t>Position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948AA" w14:textId="2F7A15FE" w:rsidR="007F0A62" w:rsidRPr="00730A7A" w:rsidRDefault="001B549A" w:rsidP="006756B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</w:t>
            </w:r>
          </w:p>
        </w:tc>
      </w:tr>
      <w:tr w:rsidR="003B2EA4" w:rsidRPr="00730A7A" w14:paraId="3CC3D996" w14:textId="77777777" w:rsidTr="003B2EA4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20E9F" w14:textId="52CFB8A3" w:rsidR="003B2EA4" w:rsidRPr="00730A7A" w:rsidRDefault="003B2EA4" w:rsidP="006756B6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Technology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7B2D0" w14:textId="08B5080B" w:rsidR="003B2EA4" w:rsidRDefault="005E5C34" w:rsidP="006756B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FIGMA</w:t>
            </w:r>
          </w:p>
        </w:tc>
      </w:tr>
      <w:tr w:rsidR="007F0A62" w:rsidRPr="00730A7A" w14:paraId="476F8C6D" w14:textId="77777777" w:rsidTr="003B2EA4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B7061" w14:textId="77777777" w:rsidR="007F0A62" w:rsidRPr="00730A7A" w:rsidRDefault="007F0A62" w:rsidP="006756B6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 w:rsidRPr="00730A7A">
              <w:rPr>
                <w:rFonts w:ascii="Arial" w:hAnsi="Arial" w:cs="Arial"/>
                <w:b/>
              </w:rPr>
              <w:t>Brief about The Project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319BF" w14:textId="1FD19D08" w:rsidR="007F0A62" w:rsidRPr="00730A7A" w:rsidRDefault="005E5C34" w:rsidP="005E5C34">
            <w:pPr>
              <w:rPr>
                <w:rFonts w:ascii="Arial" w:hAnsi="Arial" w:cs="Arial"/>
                <w:b/>
                <w:bCs/>
              </w:rPr>
            </w:pPr>
            <w:r w:rsidRPr="005E5C34">
              <w:rPr>
                <w:rFonts w:ascii="Arial" w:hAnsi="Arial" w:cs="Arial"/>
                <w:b/>
                <w:bCs/>
              </w:rPr>
              <w:t>REDESIGN</w:t>
            </w:r>
            <w:r>
              <w:rPr>
                <w:rFonts w:ascii="Arial" w:hAnsi="Arial" w:cs="Arial"/>
                <w:b/>
                <w:bCs/>
              </w:rPr>
              <w:t xml:space="preserve"> different components  using </w:t>
            </w:r>
            <w:proofErr w:type="spellStart"/>
            <w:r>
              <w:rPr>
                <w:rFonts w:ascii="Arial" w:hAnsi="Arial" w:cs="Arial"/>
                <w:b/>
                <w:bCs/>
              </w:rPr>
              <w:t>figma</w:t>
            </w:r>
            <w:proofErr w:type="spellEnd"/>
            <w:r>
              <w:rPr>
                <w:rFonts w:ascii="Arial" w:hAnsi="Arial" w:cs="Arial"/>
                <w:b/>
                <w:bCs/>
              </w:rPr>
              <w:t>(NEEV,PLI,SCRAP INWARD-&gt;THESE ARE THE PROJECTS WHERE I MADE CHANGES )</w:t>
            </w:r>
          </w:p>
        </w:tc>
      </w:tr>
      <w:tr w:rsidR="007F0A62" w:rsidRPr="00730A7A" w14:paraId="31DCAB65" w14:textId="77777777" w:rsidTr="003B2EA4"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B1BD9" w14:textId="77777777" w:rsidR="007F0A62" w:rsidRPr="00730A7A" w:rsidRDefault="007F0A62" w:rsidP="006756B6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 w:rsidRPr="00730A7A">
              <w:rPr>
                <w:rFonts w:ascii="Arial" w:hAnsi="Arial" w:cs="Arial"/>
                <w:b/>
              </w:rPr>
              <w:t>Responsibilities / Profile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E8E0F" w14:textId="77777777" w:rsidR="007F0A62" w:rsidRPr="00730A7A" w:rsidRDefault="007F0A62" w:rsidP="00B062D6">
            <w:pPr>
              <w:widowControl/>
              <w:autoSpaceDE w:val="0"/>
              <w:autoSpaceDN w:val="0"/>
              <w:adjustRightInd w:val="0"/>
              <w:ind w:left="720"/>
              <w:rPr>
                <w:rFonts w:ascii="Arial" w:hAnsi="Arial" w:cs="Arial"/>
                <w:bCs/>
              </w:rPr>
            </w:pPr>
          </w:p>
        </w:tc>
      </w:tr>
    </w:tbl>
    <w:p w14:paraId="79A80247" w14:textId="77777777" w:rsidR="007F0A62" w:rsidRPr="00730A7A" w:rsidRDefault="007F0A62" w:rsidP="00CC1837">
      <w:pPr>
        <w:rPr>
          <w:rFonts w:ascii="Arial" w:hAnsi="Arial" w:cs="Arial"/>
          <w:b/>
        </w:rPr>
      </w:pPr>
    </w:p>
    <w:p w14:paraId="52F46B96" w14:textId="760E9AA6" w:rsidR="003B2EA4" w:rsidRDefault="003B2EA4" w:rsidP="003B2EA4">
      <w:pPr>
        <w:rPr>
          <w:rFonts w:ascii="Arial" w:hAnsi="Arial" w:cs="Arial"/>
          <w:b/>
          <w:u w:val="single"/>
        </w:rPr>
      </w:pPr>
    </w:p>
    <w:p w14:paraId="294FBDAE" w14:textId="732C7AEC" w:rsidR="001B549A" w:rsidRDefault="001B549A" w:rsidP="003B2EA4">
      <w:pPr>
        <w:rPr>
          <w:rFonts w:ascii="Arial" w:hAnsi="Arial" w:cs="Arial"/>
          <w:b/>
          <w:u w:val="single"/>
        </w:rPr>
      </w:pPr>
    </w:p>
    <w:p w14:paraId="0C74B137" w14:textId="73BF39A8" w:rsidR="001B549A" w:rsidRDefault="001B549A" w:rsidP="003B2EA4">
      <w:pPr>
        <w:rPr>
          <w:rFonts w:ascii="Arial" w:hAnsi="Arial" w:cs="Arial"/>
          <w:b/>
          <w:u w:val="single"/>
        </w:rPr>
      </w:pPr>
    </w:p>
    <w:p w14:paraId="0A13E875" w14:textId="77777777" w:rsidR="001B549A" w:rsidRDefault="001B549A" w:rsidP="003B2EA4">
      <w:pPr>
        <w:rPr>
          <w:rFonts w:ascii="Arial" w:hAnsi="Arial" w:cs="Arial"/>
          <w:b/>
          <w:u w:val="single"/>
        </w:rPr>
      </w:pPr>
    </w:p>
    <w:p w14:paraId="551C3F8C" w14:textId="77777777" w:rsidR="00813ACB" w:rsidRDefault="00813ACB" w:rsidP="003B2EA4">
      <w:pPr>
        <w:rPr>
          <w:rFonts w:ascii="Arial" w:hAnsi="Arial" w:cs="Arial"/>
          <w:b/>
          <w:u w:val="single"/>
        </w:rPr>
      </w:pPr>
    </w:p>
    <w:p w14:paraId="4EE0D5AA" w14:textId="231AB73D" w:rsidR="003B2EA4" w:rsidRPr="003B2EA4" w:rsidRDefault="003B2EA4" w:rsidP="003B2EA4">
      <w:pPr>
        <w:rPr>
          <w:rFonts w:ascii="Arial" w:hAnsi="Arial" w:cs="Arial"/>
          <w:b/>
          <w:u w:val="single"/>
        </w:rPr>
      </w:pPr>
      <w:r w:rsidRPr="003B2EA4">
        <w:rPr>
          <w:rFonts w:ascii="Arial" w:hAnsi="Arial" w:cs="Arial"/>
          <w:b/>
          <w:u w:val="single"/>
        </w:rPr>
        <w:t>Project 2</w:t>
      </w:r>
    </w:p>
    <w:p w14:paraId="2271CA41" w14:textId="77777777" w:rsidR="003B2EA4" w:rsidRPr="00730A7A" w:rsidRDefault="003B2EA4" w:rsidP="003B2EA4">
      <w:pPr>
        <w:rPr>
          <w:rFonts w:ascii="Arial" w:hAnsi="Arial" w:cs="Arial"/>
          <w:b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3"/>
        <w:gridCol w:w="7393"/>
      </w:tblGrid>
      <w:tr w:rsidR="00813ACB" w:rsidRPr="00730A7A" w14:paraId="68CFA2FF" w14:textId="77777777" w:rsidTr="00AB671B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13F80" w14:textId="77777777" w:rsidR="00813ACB" w:rsidRPr="00730A7A" w:rsidRDefault="00813ACB" w:rsidP="00AB671B">
            <w:pPr>
              <w:pStyle w:val="Heading9"/>
              <w:tabs>
                <w:tab w:val="clear" w:pos="1188"/>
                <w:tab w:val="left" w:pos="2880"/>
              </w:tabs>
              <w:rPr>
                <w:rFonts w:ascii="Arial" w:hAnsi="Arial" w:cs="Arial"/>
                <w:sz w:val="20"/>
              </w:rPr>
            </w:pPr>
            <w:r w:rsidRPr="00730A7A">
              <w:rPr>
                <w:rFonts w:ascii="Arial" w:hAnsi="Arial" w:cs="Arial"/>
                <w:sz w:val="20"/>
              </w:rPr>
              <w:t>Title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DF8D4" w14:textId="52F9FEED" w:rsidR="00813ACB" w:rsidRPr="00730A7A" w:rsidRDefault="001B549A" w:rsidP="00AB671B">
            <w:pPr>
              <w:pStyle w:val="Heading9"/>
              <w:tabs>
                <w:tab w:val="left" w:pos="720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ERC</w:t>
            </w:r>
            <w:r w:rsidR="005E5C34">
              <w:rPr>
                <w:rFonts w:ascii="Arial" w:hAnsi="Arial" w:cs="Arial"/>
                <w:b w:val="0"/>
                <w:sz w:val="20"/>
              </w:rPr>
              <w:t xml:space="preserve"> TIMEBOOKING</w:t>
            </w:r>
          </w:p>
        </w:tc>
      </w:tr>
      <w:tr w:rsidR="00813ACB" w:rsidRPr="00730A7A" w14:paraId="3998E025" w14:textId="77777777" w:rsidTr="00AB671B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D0382" w14:textId="77777777" w:rsidR="00813ACB" w:rsidRPr="00730A7A" w:rsidRDefault="00813ACB" w:rsidP="00AB671B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Organization (Employer)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C30CD" w14:textId="45BF859B" w:rsidR="00813ACB" w:rsidRPr="00730A7A" w:rsidRDefault="005E5C34" w:rsidP="00AB67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TATA TECHNOLOGIES</w:t>
            </w:r>
          </w:p>
        </w:tc>
      </w:tr>
      <w:tr w:rsidR="00813ACB" w:rsidRPr="00730A7A" w14:paraId="6730F8FB" w14:textId="77777777" w:rsidTr="00AB671B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BCF36" w14:textId="77777777" w:rsidR="00813ACB" w:rsidRPr="00730A7A" w:rsidRDefault="00813ACB" w:rsidP="00AB671B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 w:rsidRPr="00730A7A">
              <w:rPr>
                <w:rFonts w:ascii="Arial" w:hAnsi="Arial" w:cs="Arial"/>
                <w:b/>
              </w:rPr>
              <w:t>Name of Client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90BA7" w14:textId="470E5B62" w:rsidR="00813ACB" w:rsidRPr="00730A7A" w:rsidRDefault="001B549A" w:rsidP="00AB67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tml</w:t>
            </w:r>
            <w:proofErr w:type="spellEnd"/>
          </w:p>
        </w:tc>
      </w:tr>
      <w:tr w:rsidR="00813ACB" w:rsidRPr="00730A7A" w14:paraId="3A3FAE15" w14:textId="77777777" w:rsidTr="00AB671B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CA3ED" w14:textId="77777777" w:rsidR="00813ACB" w:rsidRPr="00730A7A" w:rsidRDefault="00813ACB" w:rsidP="00AB671B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 w:rsidRPr="00730A7A">
              <w:rPr>
                <w:rFonts w:ascii="Arial" w:hAnsi="Arial" w:cs="Arial"/>
                <w:b/>
              </w:rPr>
              <w:t>Period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9A6C5" w14:textId="1A16906F" w:rsidR="00813ACB" w:rsidRPr="00730A7A" w:rsidRDefault="005E5C34" w:rsidP="00AB671B">
            <w:pPr>
              <w:pStyle w:val="Heading9"/>
              <w:tabs>
                <w:tab w:val="left" w:pos="720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CURRENTLY WORKING</w:t>
            </w:r>
          </w:p>
        </w:tc>
      </w:tr>
      <w:tr w:rsidR="00813ACB" w:rsidRPr="00730A7A" w14:paraId="234BB075" w14:textId="77777777" w:rsidTr="00AB671B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61F4A" w14:textId="77777777" w:rsidR="00813ACB" w:rsidRPr="00730A7A" w:rsidRDefault="00813ACB" w:rsidP="00AB671B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Delivered From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B348B" w14:textId="5319D686" w:rsidR="00813ACB" w:rsidRPr="00813ACB" w:rsidRDefault="001B549A" w:rsidP="00AB671B">
            <w:pPr>
              <w:pStyle w:val="Heading9"/>
              <w:tabs>
                <w:tab w:val="left" w:pos="720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-</w:t>
            </w:r>
          </w:p>
        </w:tc>
      </w:tr>
      <w:tr w:rsidR="003B2EA4" w:rsidRPr="00730A7A" w14:paraId="36D7F90C" w14:textId="77777777" w:rsidTr="00AB671B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2F5B5" w14:textId="77777777" w:rsidR="003B2EA4" w:rsidRPr="00730A7A" w:rsidRDefault="003B2EA4" w:rsidP="00AB671B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 w:rsidRPr="00730A7A">
              <w:rPr>
                <w:rFonts w:ascii="Arial" w:hAnsi="Arial" w:cs="Arial"/>
                <w:b/>
              </w:rPr>
              <w:t>Position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91784" w14:textId="2147B2BD" w:rsidR="003B2EA4" w:rsidRPr="00730A7A" w:rsidRDefault="001B549A" w:rsidP="00AB671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</w:t>
            </w:r>
          </w:p>
        </w:tc>
      </w:tr>
      <w:tr w:rsidR="003B2EA4" w:rsidRPr="00730A7A" w14:paraId="604D196D" w14:textId="77777777" w:rsidTr="00AB671B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A0FE3" w14:textId="77777777" w:rsidR="003B2EA4" w:rsidRPr="00730A7A" w:rsidRDefault="003B2EA4" w:rsidP="00AB671B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Technology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B13B1" w14:textId="76EE4719" w:rsidR="001128FF" w:rsidRDefault="005E5C34" w:rsidP="001128FF">
            <w:pPr>
              <w:snapToGrid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REACT</w:t>
            </w:r>
          </w:p>
          <w:p w14:paraId="63C038BA" w14:textId="77777777" w:rsidR="003B2EA4" w:rsidRDefault="003B2EA4" w:rsidP="00AB671B">
            <w:pPr>
              <w:rPr>
                <w:rFonts w:ascii="Arial" w:hAnsi="Arial" w:cs="Arial"/>
                <w:bCs/>
              </w:rPr>
            </w:pPr>
          </w:p>
        </w:tc>
      </w:tr>
      <w:tr w:rsidR="003B2EA4" w:rsidRPr="00730A7A" w14:paraId="13B9205A" w14:textId="77777777" w:rsidTr="00AB671B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54CFB" w14:textId="77777777" w:rsidR="003B2EA4" w:rsidRPr="00730A7A" w:rsidRDefault="003B2EA4" w:rsidP="00AB671B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 w:rsidRPr="00730A7A">
              <w:rPr>
                <w:rFonts w:ascii="Arial" w:hAnsi="Arial" w:cs="Arial"/>
                <w:b/>
              </w:rPr>
              <w:t>Brief about The Project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6FF9D" w14:textId="18EC60AC" w:rsidR="003B2EA4" w:rsidRPr="00730A7A" w:rsidRDefault="001B549A" w:rsidP="00AB67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Implemented random photo update feature using react components and state management</w:t>
            </w:r>
          </w:p>
        </w:tc>
      </w:tr>
      <w:tr w:rsidR="003B2EA4" w:rsidRPr="00730A7A" w14:paraId="17D17380" w14:textId="77777777" w:rsidTr="00AB671B"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AC8FA" w14:textId="77777777" w:rsidR="003B2EA4" w:rsidRPr="00730A7A" w:rsidRDefault="003B2EA4" w:rsidP="00AB671B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 w:rsidRPr="00730A7A">
              <w:rPr>
                <w:rFonts w:ascii="Arial" w:hAnsi="Arial" w:cs="Arial"/>
                <w:b/>
              </w:rPr>
              <w:t>Responsibilities / Profile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1AA5D" w14:textId="2200EF63" w:rsidR="003B2EA4" w:rsidRPr="003B2EA4" w:rsidRDefault="003B2EA4" w:rsidP="001128FF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5948B470" w14:textId="77777777" w:rsidR="003B2EA4" w:rsidRPr="00730A7A" w:rsidRDefault="003B2EA4" w:rsidP="003B2EA4">
      <w:pPr>
        <w:rPr>
          <w:rFonts w:ascii="Arial" w:hAnsi="Arial" w:cs="Arial"/>
          <w:b/>
        </w:rPr>
      </w:pPr>
    </w:p>
    <w:p w14:paraId="553F1CB4" w14:textId="77777777" w:rsidR="003B2EA4" w:rsidRPr="00730A7A" w:rsidRDefault="003B2EA4" w:rsidP="003B2EA4">
      <w:pPr>
        <w:rPr>
          <w:rFonts w:ascii="Arial" w:hAnsi="Arial" w:cs="Arial"/>
          <w:b/>
        </w:rPr>
      </w:pPr>
    </w:p>
    <w:p w14:paraId="4DF72C30" w14:textId="7A84C56E" w:rsidR="003B2EA4" w:rsidRPr="003B2EA4" w:rsidRDefault="003B2EA4" w:rsidP="003B2EA4">
      <w:pPr>
        <w:rPr>
          <w:rFonts w:ascii="Arial" w:hAnsi="Arial" w:cs="Arial"/>
          <w:b/>
          <w:u w:val="single"/>
        </w:rPr>
      </w:pPr>
      <w:r w:rsidRPr="003B2EA4">
        <w:rPr>
          <w:rFonts w:ascii="Arial" w:hAnsi="Arial" w:cs="Arial"/>
          <w:b/>
          <w:u w:val="single"/>
        </w:rPr>
        <w:t>Project 3</w:t>
      </w:r>
    </w:p>
    <w:p w14:paraId="1E670E9F" w14:textId="77777777" w:rsidR="003B2EA4" w:rsidRPr="00730A7A" w:rsidRDefault="003B2EA4" w:rsidP="003B2EA4">
      <w:pPr>
        <w:rPr>
          <w:rFonts w:ascii="Arial" w:hAnsi="Arial" w:cs="Arial"/>
          <w:b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3"/>
        <w:gridCol w:w="7393"/>
      </w:tblGrid>
      <w:tr w:rsidR="003B2EA4" w:rsidRPr="00730A7A" w14:paraId="029B8BF0" w14:textId="77777777" w:rsidTr="00AB671B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8B3CA" w14:textId="77777777" w:rsidR="003B2EA4" w:rsidRPr="00730A7A" w:rsidRDefault="003B2EA4" w:rsidP="00AB671B">
            <w:pPr>
              <w:pStyle w:val="Heading9"/>
              <w:tabs>
                <w:tab w:val="clear" w:pos="1188"/>
                <w:tab w:val="left" w:pos="2880"/>
              </w:tabs>
              <w:rPr>
                <w:rFonts w:ascii="Arial" w:hAnsi="Arial" w:cs="Arial"/>
                <w:sz w:val="20"/>
              </w:rPr>
            </w:pPr>
            <w:r w:rsidRPr="00730A7A">
              <w:rPr>
                <w:rFonts w:ascii="Arial" w:hAnsi="Arial" w:cs="Arial"/>
                <w:sz w:val="20"/>
              </w:rPr>
              <w:t>Title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637E8" w14:textId="180C2BCF" w:rsidR="003B2EA4" w:rsidRPr="00730A7A" w:rsidRDefault="001B549A" w:rsidP="00B062D6">
            <w:pPr>
              <w:pStyle w:val="Heading1"/>
              <w:suppressAutoHyphens/>
              <w:autoSpaceDE w:val="0"/>
              <w:snapToGrid w:val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Automate testing </w:t>
            </w:r>
            <w:proofErr w:type="spellStart"/>
            <w:r>
              <w:rPr>
                <w:rFonts w:ascii="Arial" w:hAnsi="Arial" w:cs="Arial"/>
                <w:b w:val="0"/>
              </w:rPr>
              <w:t>flipkart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and </w:t>
            </w:r>
            <w:proofErr w:type="spellStart"/>
            <w:r>
              <w:rPr>
                <w:rFonts w:ascii="Arial" w:hAnsi="Arial" w:cs="Arial"/>
                <w:b w:val="0"/>
              </w:rPr>
              <w:t>mmt</w:t>
            </w:r>
            <w:proofErr w:type="spellEnd"/>
          </w:p>
        </w:tc>
      </w:tr>
      <w:tr w:rsidR="000D24EF" w:rsidRPr="00730A7A" w14:paraId="05056812" w14:textId="77777777" w:rsidTr="00AB671B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36A0E" w14:textId="38549EB7" w:rsidR="000D24EF" w:rsidRPr="00730A7A" w:rsidRDefault="000D24EF" w:rsidP="000D24EF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Organization (Employer)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85A1A" w14:textId="1F931957" w:rsidR="000D24EF" w:rsidRPr="00730A7A" w:rsidRDefault="001B549A" w:rsidP="000D24E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highradius</w:t>
            </w:r>
            <w:proofErr w:type="spellEnd"/>
          </w:p>
        </w:tc>
      </w:tr>
      <w:tr w:rsidR="000D24EF" w:rsidRPr="00730A7A" w14:paraId="56ED6485" w14:textId="77777777" w:rsidTr="00AB671B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422B2" w14:textId="02E6211B" w:rsidR="000D24EF" w:rsidRPr="00730A7A" w:rsidRDefault="000D24EF" w:rsidP="000D24EF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 w:rsidRPr="00730A7A">
              <w:rPr>
                <w:rFonts w:ascii="Arial" w:hAnsi="Arial" w:cs="Arial"/>
                <w:b/>
              </w:rPr>
              <w:t>Name of Client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3DC75" w14:textId="4FF8E950" w:rsidR="000D24EF" w:rsidRPr="00730A7A" w:rsidRDefault="001B549A" w:rsidP="000D24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G&amp;G</w:t>
            </w:r>
          </w:p>
        </w:tc>
      </w:tr>
      <w:tr w:rsidR="000D24EF" w:rsidRPr="00730A7A" w14:paraId="70C93F69" w14:textId="77777777" w:rsidTr="00AB671B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6315C" w14:textId="11430B2A" w:rsidR="000D24EF" w:rsidRPr="00730A7A" w:rsidRDefault="000D24EF" w:rsidP="000D24EF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Period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0779A" w14:textId="613ECF1B" w:rsidR="000D24EF" w:rsidRPr="00730A7A" w:rsidRDefault="001B549A" w:rsidP="000D24EF">
            <w:pPr>
              <w:pStyle w:val="Heading9"/>
              <w:tabs>
                <w:tab w:val="left" w:pos="720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4 month</w:t>
            </w:r>
          </w:p>
        </w:tc>
      </w:tr>
      <w:tr w:rsidR="000D24EF" w:rsidRPr="00730A7A" w14:paraId="7FB28555" w14:textId="77777777" w:rsidTr="00AB671B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A4502" w14:textId="77777777" w:rsidR="000D24EF" w:rsidRPr="00730A7A" w:rsidRDefault="000D24EF" w:rsidP="00AB671B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Delivered From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64B46" w14:textId="1B1B87D1" w:rsidR="000D24EF" w:rsidRPr="00813ACB" w:rsidRDefault="000D24EF" w:rsidP="00AB671B">
            <w:pPr>
              <w:pStyle w:val="Heading9"/>
              <w:tabs>
                <w:tab w:val="left" w:pos="720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0D24EF" w:rsidRPr="00730A7A" w14:paraId="0DF2F69A" w14:textId="77777777" w:rsidTr="00AB671B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291B5" w14:textId="77777777" w:rsidR="000D24EF" w:rsidRPr="00730A7A" w:rsidRDefault="000D24EF" w:rsidP="000D24EF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 w:rsidRPr="00730A7A">
              <w:rPr>
                <w:rFonts w:ascii="Arial" w:hAnsi="Arial" w:cs="Arial"/>
                <w:b/>
              </w:rPr>
              <w:t>Position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C29D" w14:textId="46695F38" w:rsidR="000D24EF" w:rsidRPr="00730A7A" w:rsidRDefault="001B549A" w:rsidP="000D24E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intern</w:t>
            </w:r>
          </w:p>
        </w:tc>
      </w:tr>
      <w:tr w:rsidR="000D24EF" w:rsidRPr="00730A7A" w14:paraId="01D66D01" w14:textId="77777777" w:rsidTr="00AB671B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B2532" w14:textId="77777777" w:rsidR="000D24EF" w:rsidRPr="00730A7A" w:rsidRDefault="000D24EF" w:rsidP="000D24EF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Technology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ED24C" w14:textId="50D61C2F" w:rsidR="000D24EF" w:rsidRDefault="001B549A" w:rsidP="000D24E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selenium</w:t>
            </w:r>
          </w:p>
        </w:tc>
      </w:tr>
      <w:tr w:rsidR="000D24EF" w:rsidRPr="00730A7A" w14:paraId="74BE3845" w14:textId="77777777" w:rsidTr="00AB671B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0661B" w14:textId="77777777" w:rsidR="000D24EF" w:rsidRPr="00730A7A" w:rsidRDefault="000D24EF" w:rsidP="000D24EF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 w:rsidRPr="00730A7A">
              <w:rPr>
                <w:rFonts w:ascii="Arial" w:hAnsi="Arial" w:cs="Arial"/>
                <w:b/>
              </w:rPr>
              <w:t>Brief about The Project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9C9C3" w14:textId="20A02011" w:rsidR="000D24EF" w:rsidRPr="00730A7A" w:rsidRDefault="001B549A" w:rsidP="000D24E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During my tenure </w:t>
            </w:r>
            <w:proofErr w:type="gramStart"/>
            <w:r>
              <w:rPr>
                <w:rFonts w:ascii="Arial" w:hAnsi="Arial" w:cs="Arial"/>
                <w:b/>
                <w:bCs/>
              </w:rPr>
              <w:t>of  internship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I worked with product team and demonstrated my expertise .</w:t>
            </w:r>
          </w:p>
        </w:tc>
      </w:tr>
      <w:tr w:rsidR="000D24EF" w:rsidRPr="00730A7A" w14:paraId="18562432" w14:textId="77777777" w:rsidTr="00AB671B"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1A7A0" w14:textId="77777777" w:rsidR="000D24EF" w:rsidRPr="00730A7A" w:rsidRDefault="000D24EF" w:rsidP="000D24EF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 w:rsidRPr="00730A7A">
              <w:rPr>
                <w:rFonts w:ascii="Arial" w:hAnsi="Arial" w:cs="Arial"/>
                <w:b/>
              </w:rPr>
              <w:t>Responsibilities / Profile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D7F36" w14:textId="7534564E" w:rsidR="000D24EF" w:rsidRPr="00730A7A" w:rsidRDefault="000D24EF" w:rsidP="00E10B5C">
            <w:pPr>
              <w:widowControl/>
              <w:autoSpaceDE w:val="0"/>
              <w:autoSpaceDN w:val="0"/>
              <w:adjustRightInd w:val="0"/>
              <w:ind w:left="720"/>
              <w:rPr>
                <w:rFonts w:ascii="Arial" w:hAnsi="Arial" w:cs="Arial"/>
                <w:bCs/>
              </w:rPr>
            </w:pPr>
          </w:p>
        </w:tc>
      </w:tr>
      <w:tr w:rsidR="00B15886" w:rsidRPr="00730A7A" w14:paraId="52454DA2" w14:textId="77777777" w:rsidTr="00AB671B"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4D614" w14:textId="77777777" w:rsidR="00B15886" w:rsidRPr="00730A7A" w:rsidRDefault="00B15886" w:rsidP="000D24EF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5784F" w14:textId="77777777" w:rsidR="00B15886" w:rsidRDefault="00B15886" w:rsidP="00B062D6">
            <w:pPr>
              <w:widowControl/>
              <w:ind w:left="420"/>
              <w:rPr>
                <w:rFonts w:ascii="Trebuchet MS" w:hAnsi="Trebuchet MS"/>
              </w:rPr>
            </w:pPr>
          </w:p>
        </w:tc>
      </w:tr>
    </w:tbl>
    <w:p w14:paraId="7BE90EAF" w14:textId="77777777" w:rsidR="000D24EF" w:rsidRDefault="000D24EF" w:rsidP="003B2EA4">
      <w:pPr>
        <w:rPr>
          <w:rFonts w:ascii="Arial" w:hAnsi="Arial" w:cs="Arial"/>
          <w:b/>
          <w:u w:val="single"/>
        </w:rPr>
      </w:pPr>
    </w:p>
    <w:p w14:paraId="17D8E41B" w14:textId="77777777" w:rsidR="000D24EF" w:rsidRDefault="000D24EF" w:rsidP="003B2EA4">
      <w:pPr>
        <w:rPr>
          <w:rFonts w:ascii="Arial" w:hAnsi="Arial" w:cs="Arial"/>
          <w:b/>
          <w:u w:val="single"/>
        </w:rPr>
      </w:pPr>
    </w:p>
    <w:p w14:paraId="35309350" w14:textId="36E55ACB" w:rsidR="003B2EA4" w:rsidRPr="003B2EA4" w:rsidRDefault="003B2EA4" w:rsidP="003B2EA4">
      <w:pPr>
        <w:rPr>
          <w:rFonts w:ascii="Arial" w:hAnsi="Arial" w:cs="Arial"/>
          <w:b/>
          <w:u w:val="single"/>
        </w:rPr>
      </w:pPr>
      <w:r w:rsidRPr="003B2EA4">
        <w:rPr>
          <w:rFonts w:ascii="Arial" w:hAnsi="Arial" w:cs="Arial"/>
          <w:b/>
          <w:u w:val="single"/>
        </w:rPr>
        <w:t>Project 4</w:t>
      </w:r>
    </w:p>
    <w:p w14:paraId="23903955" w14:textId="77777777" w:rsidR="003B2EA4" w:rsidRPr="00730A7A" w:rsidRDefault="003B2EA4" w:rsidP="003B2EA4">
      <w:pPr>
        <w:rPr>
          <w:rFonts w:ascii="Arial" w:hAnsi="Arial" w:cs="Arial"/>
          <w:b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3"/>
        <w:gridCol w:w="7393"/>
      </w:tblGrid>
      <w:tr w:rsidR="000D24EF" w:rsidRPr="00730A7A" w14:paraId="266DE1A8" w14:textId="77777777" w:rsidTr="00AB671B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76E62" w14:textId="77777777" w:rsidR="000D24EF" w:rsidRPr="00730A7A" w:rsidRDefault="000D24EF" w:rsidP="00AB671B">
            <w:pPr>
              <w:pStyle w:val="Heading9"/>
              <w:tabs>
                <w:tab w:val="clear" w:pos="1188"/>
                <w:tab w:val="left" w:pos="2880"/>
              </w:tabs>
              <w:rPr>
                <w:rFonts w:ascii="Arial" w:hAnsi="Arial" w:cs="Arial"/>
                <w:sz w:val="20"/>
              </w:rPr>
            </w:pPr>
            <w:r w:rsidRPr="00730A7A">
              <w:rPr>
                <w:rFonts w:ascii="Arial" w:hAnsi="Arial" w:cs="Arial"/>
                <w:sz w:val="20"/>
              </w:rPr>
              <w:t>Title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280A3" w14:textId="67ADD26A" w:rsidR="000D24EF" w:rsidRPr="00730A7A" w:rsidRDefault="001B549A" w:rsidP="001B549A">
            <w:pPr>
              <w:pStyle w:val="Heading9"/>
              <w:tabs>
                <w:tab w:val="left" w:pos="720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B2B Invoice Management Application</w:t>
            </w:r>
          </w:p>
        </w:tc>
      </w:tr>
      <w:tr w:rsidR="000D24EF" w:rsidRPr="00730A7A" w14:paraId="253246DC" w14:textId="77777777" w:rsidTr="00AB671B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6A7D8" w14:textId="77777777" w:rsidR="000D24EF" w:rsidRPr="00730A7A" w:rsidRDefault="000D24EF" w:rsidP="00AB671B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Organization (Employer)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2040D" w14:textId="302DF608" w:rsidR="000D24EF" w:rsidRPr="00730A7A" w:rsidRDefault="001B549A" w:rsidP="00AB67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highradius</w:t>
            </w:r>
            <w:proofErr w:type="spellEnd"/>
          </w:p>
        </w:tc>
      </w:tr>
      <w:tr w:rsidR="000D24EF" w:rsidRPr="00730A7A" w14:paraId="5E534F72" w14:textId="77777777" w:rsidTr="00AB671B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51B20" w14:textId="77777777" w:rsidR="000D24EF" w:rsidRPr="00730A7A" w:rsidRDefault="000D24EF" w:rsidP="00AB671B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 w:rsidRPr="00730A7A">
              <w:rPr>
                <w:rFonts w:ascii="Arial" w:hAnsi="Arial" w:cs="Arial"/>
                <w:b/>
              </w:rPr>
              <w:t>Name of Client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E4CC0" w14:textId="564DEF5A" w:rsidR="000D24EF" w:rsidRPr="00730A7A" w:rsidRDefault="001B549A" w:rsidP="00AB67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G&amp;G</w:t>
            </w:r>
          </w:p>
        </w:tc>
      </w:tr>
      <w:tr w:rsidR="000D24EF" w:rsidRPr="00730A7A" w14:paraId="4FCF6348" w14:textId="77777777" w:rsidTr="00AB671B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B9F42" w14:textId="77777777" w:rsidR="000D24EF" w:rsidRPr="00730A7A" w:rsidRDefault="000D24EF" w:rsidP="00AB671B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Period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96E75" w14:textId="3C023C62" w:rsidR="000D24EF" w:rsidRPr="00730A7A" w:rsidRDefault="001B549A" w:rsidP="00AB671B">
            <w:pPr>
              <w:pStyle w:val="Heading9"/>
              <w:tabs>
                <w:tab w:val="left" w:pos="720"/>
              </w:tabs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4 month</w:t>
            </w:r>
          </w:p>
        </w:tc>
      </w:tr>
      <w:tr w:rsidR="000D24EF" w:rsidRPr="00730A7A" w14:paraId="344C72EC" w14:textId="77777777" w:rsidTr="00AB671B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0A6C2" w14:textId="77777777" w:rsidR="000D24EF" w:rsidRPr="00730A7A" w:rsidRDefault="000D24EF" w:rsidP="00AB671B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Delivered From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A4602" w14:textId="06E42AF6" w:rsidR="000D24EF" w:rsidRPr="00813ACB" w:rsidRDefault="000D24EF" w:rsidP="00AB671B">
            <w:pPr>
              <w:pStyle w:val="Heading9"/>
              <w:tabs>
                <w:tab w:val="left" w:pos="720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0D24EF" w:rsidRPr="00730A7A" w14:paraId="2667BF64" w14:textId="77777777" w:rsidTr="00AB671B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1AA69" w14:textId="77777777" w:rsidR="000D24EF" w:rsidRPr="00730A7A" w:rsidRDefault="000D24EF" w:rsidP="00AB671B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 w:rsidRPr="00730A7A">
              <w:rPr>
                <w:rFonts w:ascii="Arial" w:hAnsi="Arial" w:cs="Arial"/>
                <w:b/>
              </w:rPr>
              <w:t>Position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386D1" w14:textId="1499CA87" w:rsidR="000D24EF" w:rsidRPr="00730A7A" w:rsidRDefault="001B549A" w:rsidP="00AB671B">
            <w:pPr>
              <w:rPr>
                <w:rFonts w:ascii="Arial" w:hAnsi="Arial" w:cs="Arial"/>
                <w:bCs/>
              </w:rPr>
            </w:pPr>
            <w:r w:rsidRPr="001B549A">
              <w:rPr>
                <w:rFonts w:ascii="Arial" w:hAnsi="Arial" w:cs="Arial"/>
                <w:bCs/>
              </w:rPr>
              <w:t>winter trainee</w:t>
            </w:r>
          </w:p>
        </w:tc>
      </w:tr>
      <w:tr w:rsidR="003B2EA4" w:rsidRPr="00730A7A" w14:paraId="23F88944" w14:textId="77777777" w:rsidTr="00AB671B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16816" w14:textId="77777777" w:rsidR="003B2EA4" w:rsidRPr="00730A7A" w:rsidRDefault="003B2EA4" w:rsidP="00AB671B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Technology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2D029" w14:textId="53259085" w:rsidR="003B2EA4" w:rsidRDefault="001B549A" w:rsidP="00AB671B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Python,react</w:t>
            </w:r>
            <w:proofErr w:type="spellEnd"/>
          </w:p>
        </w:tc>
      </w:tr>
      <w:tr w:rsidR="003B2EA4" w:rsidRPr="00730A7A" w14:paraId="3DBC0678" w14:textId="77777777" w:rsidTr="00AB671B">
        <w:trPr>
          <w:trHeight w:val="340"/>
        </w:trPr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6BD6A" w14:textId="77777777" w:rsidR="003B2EA4" w:rsidRPr="00730A7A" w:rsidRDefault="003B2EA4" w:rsidP="00AB671B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 w:rsidRPr="00730A7A">
              <w:rPr>
                <w:rFonts w:ascii="Arial" w:hAnsi="Arial" w:cs="Arial"/>
                <w:b/>
              </w:rPr>
              <w:t>Brief about The Project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D3877" w14:textId="517315FE" w:rsidR="003B2EA4" w:rsidRPr="00730A7A" w:rsidRDefault="001B549A" w:rsidP="00AB67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Predict the future </w:t>
            </w:r>
            <w:proofErr w:type="spellStart"/>
            <w:r>
              <w:rPr>
                <w:rFonts w:ascii="Arial" w:hAnsi="Arial" w:cs="Arial"/>
                <w:b/>
                <w:bCs/>
              </w:rPr>
              <w:t>cashflow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using ml models</w:t>
            </w:r>
          </w:p>
        </w:tc>
      </w:tr>
      <w:tr w:rsidR="003B2EA4" w:rsidRPr="00730A7A" w14:paraId="5547BFA7" w14:textId="77777777" w:rsidTr="00AB671B"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1103E" w14:textId="77777777" w:rsidR="003B2EA4" w:rsidRPr="00730A7A" w:rsidRDefault="003B2EA4" w:rsidP="00AB671B">
            <w:pPr>
              <w:tabs>
                <w:tab w:val="left" w:pos="2880"/>
              </w:tabs>
              <w:rPr>
                <w:rFonts w:ascii="Arial" w:hAnsi="Arial" w:cs="Arial"/>
                <w:b/>
              </w:rPr>
            </w:pPr>
            <w:r w:rsidRPr="00730A7A">
              <w:rPr>
                <w:rFonts w:ascii="Arial" w:hAnsi="Arial" w:cs="Arial"/>
                <w:b/>
              </w:rPr>
              <w:t>Responsibilities / Profile</w:t>
            </w:r>
          </w:p>
        </w:tc>
        <w:tc>
          <w:tcPr>
            <w:tcW w:w="7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B3120" w14:textId="77777777" w:rsidR="00A227CC" w:rsidRDefault="00A227CC" w:rsidP="00A227CC">
            <w:pPr>
              <w:snapToGrid w:val="0"/>
              <w:jc w:val="both"/>
              <w:rPr>
                <w:rFonts w:ascii="Trebuchet MS" w:hAnsi="Trebuchet MS"/>
              </w:rPr>
            </w:pPr>
          </w:p>
          <w:p w14:paraId="132244BE" w14:textId="77777777" w:rsidR="00A227CC" w:rsidRDefault="00A227CC" w:rsidP="00A227CC">
            <w:pPr>
              <w:snapToGrid w:val="0"/>
              <w:jc w:val="both"/>
              <w:rPr>
                <w:rFonts w:ascii="Trebuchet MS" w:hAnsi="Trebuchet MS"/>
              </w:rPr>
            </w:pPr>
          </w:p>
          <w:p w14:paraId="396AE7B4" w14:textId="695079AB" w:rsidR="003B2EA4" w:rsidRPr="00730A7A" w:rsidRDefault="003B2EA4" w:rsidP="00A227CC">
            <w:pPr>
              <w:widowControl/>
              <w:autoSpaceDE w:val="0"/>
              <w:autoSpaceDN w:val="0"/>
              <w:adjustRightInd w:val="0"/>
              <w:ind w:left="720"/>
              <w:rPr>
                <w:rFonts w:ascii="Arial" w:hAnsi="Arial" w:cs="Arial"/>
                <w:bCs/>
              </w:rPr>
            </w:pPr>
          </w:p>
        </w:tc>
      </w:tr>
    </w:tbl>
    <w:p w14:paraId="3C904CA6" w14:textId="77777777" w:rsidR="003B2EA4" w:rsidRPr="00730A7A" w:rsidRDefault="003B2EA4" w:rsidP="003B2EA4">
      <w:pPr>
        <w:rPr>
          <w:rFonts w:ascii="Arial" w:hAnsi="Arial" w:cs="Arial"/>
          <w:b/>
        </w:rPr>
      </w:pPr>
    </w:p>
    <w:p w14:paraId="68D32006" w14:textId="7A50DBFB" w:rsidR="000D24EF" w:rsidRDefault="000D24EF" w:rsidP="00B5788F">
      <w:pPr>
        <w:rPr>
          <w:rFonts w:ascii="Arial" w:hAnsi="Arial" w:cs="Arial"/>
        </w:rPr>
      </w:pPr>
    </w:p>
    <w:p w14:paraId="0B142A5E" w14:textId="1FAA0721" w:rsidR="001B549A" w:rsidRDefault="001B549A" w:rsidP="00B5788F">
      <w:pPr>
        <w:rPr>
          <w:rFonts w:ascii="Arial" w:hAnsi="Arial" w:cs="Arial"/>
        </w:rPr>
      </w:pPr>
    </w:p>
    <w:p w14:paraId="58E0528E" w14:textId="30CBFC0F" w:rsidR="001B549A" w:rsidRDefault="001B549A" w:rsidP="00B5788F">
      <w:pPr>
        <w:rPr>
          <w:rFonts w:ascii="Arial" w:hAnsi="Arial" w:cs="Arial"/>
        </w:rPr>
      </w:pPr>
    </w:p>
    <w:p w14:paraId="1C91A990" w14:textId="77777777" w:rsidR="001B549A" w:rsidRPr="00730A7A" w:rsidRDefault="001B549A" w:rsidP="00B5788F">
      <w:pPr>
        <w:rPr>
          <w:rFonts w:ascii="Arial" w:hAnsi="Arial" w:cs="Arial"/>
        </w:rPr>
      </w:pPr>
    </w:p>
    <w:p w14:paraId="51FB9D5B" w14:textId="0F35AD09" w:rsidR="00432469" w:rsidRPr="00730A7A" w:rsidRDefault="00813ACB" w:rsidP="00432469">
      <w:pPr>
        <w:tabs>
          <w:tab w:val="left" w:pos="288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Courses/ Workshops/ Trainings</w:t>
      </w:r>
      <w:r w:rsidR="00432469" w:rsidRPr="00730A7A">
        <w:rPr>
          <w:rFonts w:ascii="Arial" w:hAnsi="Arial" w:cs="Arial"/>
          <w:b/>
          <w:u w:val="single"/>
        </w:rPr>
        <w:t xml:space="preserve"> ATTENDED: </w:t>
      </w:r>
    </w:p>
    <w:p w14:paraId="3CD08E97" w14:textId="77777777" w:rsidR="00432469" w:rsidRPr="00730A7A" w:rsidRDefault="00432469" w:rsidP="00432469">
      <w:pPr>
        <w:tabs>
          <w:tab w:val="left" w:pos="2880"/>
        </w:tabs>
        <w:rPr>
          <w:rFonts w:ascii="Arial" w:hAnsi="Arial" w:cs="Arial"/>
          <w:b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5"/>
        <w:gridCol w:w="2417"/>
        <w:gridCol w:w="2504"/>
        <w:gridCol w:w="3753"/>
      </w:tblGrid>
      <w:tr w:rsidR="00432469" w:rsidRPr="00730A7A" w14:paraId="03672416" w14:textId="77777777" w:rsidTr="003B2EA4">
        <w:trPr>
          <w:trHeight w:val="233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B0B3A" w14:textId="77777777" w:rsidR="00432469" w:rsidRPr="00730A7A" w:rsidRDefault="00432469" w:rsidP="004B208B">
            <w:pPr>
              <w:pStyle w:val="Heading8"/>
              <w:jc w:val="center"/>
              <w:rPr>
                <w:rFonts w:ascii="Arial" w:hAnsi="Arial" w:cs="Arial"/>
                <w:sz w:val="20"/>
                <w:u w:val="none"/>
              </w:rPr>
            </w:pPr>
            <w:r w:rsidRPr="00730A7A">
              <w:rPr>
                <w:rFonts w:ascii="Arial" w:hAnsi="Arial" w:cs="Arial"/>
                <w:sz w:val="20"/>
                <w:u w:val="none"/>
              </w:rPr>
              <w:t>Year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A77C6" w14:textId="77777777" w:rsidR="00432469" w:rsidRPr="00730A7A" w:rsidRDefault="00432469" w:rsidP="004B208B">
            <w:pPr>
              <w:pStyle w:val="Heading8"/>
              <w:jc w:val="center"/>
              <w:rPr>
                <w:rFonts w:ascii="Arial" w:hAnsi="Arial" w:cs="Arial"/>
                <w:sz w:val="20"/>
                <w:u w:val="none"/>
              </w:rPr>
            </w:pPr>
            <w:r w:rsidRPr="00730A7A">
              <w:rPr>
                <w:rFonts w:ascii="Arial" w:hAnsi="Arial" w:cs="Arial"/>
                <w:sz w:val="20"/>
                <w:u w:val="none"/>
              </w:rPr>
              <w:t>Title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1E09E" w14:textId="77777777" w:rsidR="00432469" w:rsidRPr="00730A7A" w:rsidRDefault="00432469" w:rsidP="004B208B">
            <w:pPr>
              <w:pStyle w:val="Heading8"/>
              <w:jc w:val="center"/>
              <w:rPr>
                <w:rFonts w:ascii="Arial" w:hAnsi="Arial" w:cs="Arial"/>
                <w:sz w:val="20"/>
                <w:u w:val="none"/>
              </w:rPr>
            </w:pPr>
            <w:r w:rsidRPr="00730A7A">
              <w:rPr>
                <w:rFonts w:ascii="Arial" w:hAnsi="Arial" w:cs="Arial"/>
                <w:sz w:val="20"/>
                <w:u w:val="none"/>
              </w:rPr>
              <w:t>Location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2C046" w14:textId="77777777" w:rsidR="00432469" w:rsidRPr="00730A7A" w:rsidRDefault="004B208B" w:rsidP="004B208B">
            <w:pPr>
              <w:pStyle w:val="Heading8"/>
              <w:jc w:val="center"/>
              <w:rPr>
                <w:rFonts w:ascii="Arial" w:hAnsi="Arial" w:cs="Arial"/>
                <w:sz w:val="20"/>
                <w:u w:val="none"/>
              </w:rPr>
            </w:pPr>
            <w:r w:rsidRPr="00730A7A">
              <w:rPr>
                <w:rFonts w:ascii="Arial" w:hAnsi="Arial" w:cs="Arial"/>
                <w:sz w:val="20"/>
                <w:u w:val="none"/>
              </w:rPr>
              <w:t>Organized</w:t>
            </w:r>
            <w:r w:rsidR="00432469" w:rsidRPr="00730A7A">
              <w:rPr>
                <w:rFonts w:ascii="Arial" w:hAnsi="Arial" w:cs="Arial"/>
                <w:sz w:val="20"/>
                <w:u w:val="none"/>
              </w:rPr>
              <w:t xml:space="preserve"> By</w:t>
            </w:r>
          </w:p>
        </w:tc>
      </w:tr>
      <w:tr w:rsidR="00432469" w:rsidRPr="00730A7A" w14:paraId="785C6B91" w14:textId="77777777" w:rsidTr="003B2EA4">
        <w:trPr>
          <w:trHeight w:val="24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00DC6" w14:textId="6B11D395" w:rsidR="00432469" w:rsidRPr="00730A7A" w:rsidRDefault="001B549A" w:rsidP="004B208B">
            <w:pPr>
              <w:pStyle w:val="Heading8"/>
              <w:rPr>
                <w:rFonts w:ascii="Arial" w:hAnsi="Arial" w:cs="Arial"/>
                <w:b w:val="0"/>
                <w:sz w:val="20"/>
                <w:u w:val="none"/>
              </w:rPr>
            </w:pPr>
            <w:r>
              <w:rPr>
                <w:rFonts w:ascii="Arial" w:hAnsi="Arial" w:cs="Arial"/>
                <w:b w:val="0"/>
                <w:sz w:val="20"/>
                <w:u w:val="none"/>
              </w:rPr>
              <w:t xml:space="preserve">        2019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D3E17" w14:textId="3BDA92C4" w:rsidR="00432469" w:rsidRPr="00730A7A" w:rsidRDefault="001B549A" w:rsidP="005E70B0">
            <w:pPr>
              <w:pStyle w:val="Heading8"/>
              <w:jc w:val="center"/>
              <w:rPr>
                <w:rFonts w:ascii="Arial" w:hAnsi="Arial" w:cs="Arial"/>
                <w:b w:val="0"/>
                <w:sz w:val="20"/>
                <w:u w:val="none"/>
              </w:rPr>
            </w:pPr>
            <w:r>
              <w:rPr>
                <w:rFonts w:ascii="Arial" w:hAnsi="Arial" w:cs="Arial"/>
                <w:b w:val="0"/>
                <w:sz w:val="20"/>
                <w:u w:val="none"/>
              </w:rPr>
              <w:t>EH Workshop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3FE66" w14:textId="03218FFD" w:rsidR="00432469" w:rsidRPr="00730A7A" w:rsidRDefault="001B549A" w:rsidP="005E70B0">
            <w:pPr>
              <w:pStyle w:val="Heading8"/>
              <w:jc w:val="center"/>
              <w:rPr>
                <w:rFonts w:ascii="Arial" w:hAnsi="Arial" w:cs="Arial"/>
                <w:b w:val="0"/>
                <w:sz w:val="20"/>
                <w:u w:val="none"/>
              </w:rPr>
            </w:pPr>
            <w:r>
              <w:rPr>
                <w:rFonts w:ascii="Arial" w:hAnsi="Arial" w:cs="Arial"/>
                <w:b w:val="0"/>
                <w:sz w:val="20"/>
                <w:u w:val="none"/>
              </w:rPr>
              <w:t>NIT Rourkela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38D9B" w14:textId="0B6E5530" w:rsidR="00432469" w:rsidRPr="00730A7A" w:rsidRDefault="001B549A" w:rsidP="005E70B0">
            <w:pPr>
              <w:pStyle w:val="Heading8"/>
              <w:jc w:val="center"/>
              <w:rPr>
                <w:rFonts w:ascii="Arial" w:hAnsi="Arial" w:cs="Arial"/>
                <w:b w:val="0"/>
                <w:sz w:val="20"/>
                <w:u w:val="none"/>
              </w:rPr>
            </w:pPr>
            <w:r>
              <w:rPr>
                <w:rFonts w:ascii="Arial" w:hAnsi="Arial" w:cs="Arial"/>
                <w:b w:val="0"/>
                <w:sz w:val="20"/>
                <w:u w:val="none"/>
              </w:rPr>
              <w:t>NIT</w:t>
            </w:r>
          </w:p>
        </w:tc>
      </w:tr>
      <w:tr w:rsidR="00491E98" w:rsidRPr="00730A7A" w14:paraId="7B796532" w14:textId="77777777" w:rsidTr="003B2EA4">
        <w:trPr>
          <w:trHeight w:val="24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787F9" w14:textId="6AEF16C8" w:rsidR="00491E98" w:rsidRPr="00730A7A" w:rsidRDefault="00491E98" w:rsidP="004B208B">
            <w:pPr>
              <w:pStyle w:val="Heading8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81D52" w14:textId="19B0B63B" w:rsidR="00491E98" w:rsidRPr="00730A7A" w:rsidRDefault="00491E98" w:rsidP="00337FDD">
            <w:pPr>
              <w:pStyle w:val="Heading8"/>
              <w:jc w:val="center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99FAA" w14:textId="7DC1A193" w:rsidR="00491E98" w:rsidRPr="00730A7A" w:rsidRDefault="00491E98" w:rsidP="005E70B0">
            <w:pPr>
              <w:pStyle w:val="Heading8"/>
              <w:jc w:val="center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F2488" w14:textId="49DDBFD9" w:rsidR="00491E98" w:rsidRPr="00730A7A" w:rsidRDefault="00491E98" w:rsidP="005E70B0">
            <w:pPr>
              <w:pStyle w:val="Heading8"/>
              <w:jc w:val="center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</w:tr>
      <w:tr w:rsidR="00CC1837" w:rsidRPr="00730A7A" w14:paraId="6D4BE402" w14:textId="77777777" w:rsidTr="003B2EA4">
        <w:trPr>
          <w:trHeight w:val="24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C2FAA" w14:textId="7149E83F" w:rsidR="00CC1837" w:rsidRPr="00730A7A" w:rsidRDefault="00CC1837" w:rsidP="006756B6">
            <w:pPr>
              <w:pStyle w:val="Heading8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D7A60" w14:textId="2B4BB93F" w:rsidR="00CC1837" w:rsidRPr="00730A7A" w:rsidRDefault="00CC1837" w:rsidP="00337FDD">
            <w:pPr>
              <w:pStyle w:val="Heading8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CAB31" w14:textId="0860867B" w:rsidR="00CC1837" w:rsidRPr="00730A7A" w:rsidRDefault="00CC1837" w:rsidP="006756B6">
            <w:pPr>
              <w:pStyle w:val="Heading8"/>
              <w:jc w:val="center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02302" w14:textId="5B15B635" w:rsidR="00CC1837" w:rsidRPr="00730A7A" w:rsidRDefault="00CC1837" w:rsidP="006756B6">
            <w:pPr>
              <w:pStyle w:val="Heading8"/>
              <w:jc w:val="center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</w:tr>
      <w:tr w:rsidR="00337FDD" w:rsidRPr="00730A7A" w14:paraId="7F370A31" w14:textId="77777777" w:rsidTr="003B2EA4">
        <w:trPr>
          <w:trHeight w:val="24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70A3B" w14:textId="3B5FA0D0" w:rsidR="00337FDD" w:rsidRDefault="00337FDD" w:rsidP="006756B6">
            <w:pPr>
              <w:pStyle w:val="Heading8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02351" w14:textId="130E6820" w:rsidR="00337FDD" w:rsidRDefault="00337FDD" w:rsidP="00337FDD">
            <w:pPr>
              <w:pStyle w:val="Heading8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7C8DF" w14:textId="7A13DCBE" w:rsidR="00337FDD" w:rsidRDefault="00337FDD" w:rsidP="006756B6">
            <w:pPr>
              <w:pStyle w:val="Heading8"/>
              <w:jc w:val="center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1E2D0" w14:textId="6AFBE8F1" w:rsidR="00337FDD" w:rsidRDefault="00337FDD" w:rsidP="006756B6">
            <w:pPr>
              <w:pStyle w:val="Heading8"/>
              <w:jc w:val="center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</w:tr>
    </w:tbl>
    <w:p w14:paraId="7D8F08B0" w14:textId="77777777" w:rsidR="00432469" w:rsidRPr="00730A7A" w:rsidRDefault="00432469" w:rsidP="00432469">
      <w:pPr>
        <w:rPr>
          <w:rFonts w:ascii="Arial" w:hAnsi="Arial" w:cs="Arial"/>
          <w:b/>
          <w:bCs/>
        </w:rPr>
      </w:pPr>
    </w:p>
    <w:p w14:paraId="325571D5" w14:textId="77777777" w:rsidR="00B062D6" w:rsidRDefault="00B062D6" w:rsidP="00432469">
      <w:pPr>
        <w:rPr>
          <w:rFonts w:ascii="Arial" w:hAnsi="Arial" w:cs="Arial"/>
          <w:b/>
          <w:bCs/>
          <w:u w:val="single"/>
        </w:rPr>
      </w:pPr>
    </w:p>
    <w:p w14:paraId="06563453" w14:textId="77777777" w:rsidR="00B062D6" w:rsidRDefault="00B062D6" w:rsidP="00432469">
      <w:pPr>
        <w:rPr>
          <w:rFonts w:ascii="Arial" w:hAnsi="Arial" w:cs="Arial"/>
          <w:b/>
          <w:bCs/>
          <w:u w:val="single"/>
        </w:rPr>
      </w:pPr>
    </w:p>
    <w:p w14:paraId="17B3E6DD" w14:textId="77777777" w:rsidR="00B062D6" w:rsidRDefault="00B062D6" w:rsidP="00432469">
      <w:pPr>
        <w:rPr>
          <w:rFonts w:ascii="Arial" w:hAnsi="Arial" w:cs="Arial"/>
          <w:b/>
          <w:bCs/>
          <w:u w:val="single"/>
        </w:rPr>
      </w:pPr>
    </w:p>
    <w:p w14:paraId="4F24AA89" w14:textId="77777777" w:rsidR="00B062D6" w:rsidRDefault="00B062D6" w:rsidP="00432469">
      <w:pPr>
        <w:rPr>
          <w:rFonts w:ascii="Arial" w:hAnsi="Arial" w:cs="Arial"/>
          <w:b/>
          <w:bCs/>
          <w:u w:val="single"/>
        </w:rPr>
      </w:pPr>
    </w:p>
    <w:p w14:paraId="734D30C2" w14:textId="6BAC617B" w:rsidR="00432469" w:rsidRPr="003B2EA4" w:rsidRDefault="00432469" w:rsidP="00432469">
      <w:pPr>
        <w:rPr>
          <w:rFonts w:ascii="Arial" w:hAnsi="Arial" w:cs="Arial"/>
          <w:b/>
          <w:bCs/>
          <w:u w:val="single"/>
        </w:rPr>
      </w:pPr>
      <w:r w:rsidRPr="003B2EA4">
        <w:rPr>
          <w:rFonts w:ascii="Arial" w:hAnsi="Arial" w:cs="Arial"/>
          <w:b/>
          <w:bCs/>
          <w:u w:val="single"/>
        </w:rPr>
        <w:t xml:space="preserve"> </w:t>
      </w:r>
      <w:r w:rsidR="00813ACB">
        <w:rPr>
          <w:rFonts w:ascii="Arial" w:hAnsi="Arial" w:cs="Arial"/>
          <w:b/>
          <w:bCs/>
          <w:u w:val="single"/>
        </w:rPr>
        <w:t>Certifications</w:t>
      </w:r>
      <w:r w:rsidR="003B2EA4" w:rsidRPr="003B2EA4">
        <w:rPr>
          <w:rFonts w:ascii="Arial" w:hAnsi="Arial" w:cs="Arial"/>
          <w:b/>
          <w:bCs/>
          <w:u w:val="single"/>
        </w:rPr>
        <w:t>:</w:t>
      </w:r>
    </w:p>
    <w:p w14:paraId="7354872C" w14:textId="77777777" w:rsidR="00432469" w:rsidRPr="00730A7A" w:rsidRDefault="00432469" w:rsidP="00432469">
      <w:pPr>
        <w:rPr>
          <w:rFonts w:ascii="Arial" w:hAnsi="Arial" w:cs="Arial"/>
          <w:b/>
          <w:bCs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412"/>
        <w:gridCol w:w="2506"/>
        <w:gridCol w:w="3755"/>
      </w:tblGrid>
      <w:tr w:rsidR="00432469" w:rsidRPr="00730A7A" w14:paraId="34B98E0D" w14:textId="77777777" w:rsidTr="003B2EA4">
        <w:trPr>
          <w:trHeight w:val="233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29734" w14:textId="3C764897" w:rsidR="00432469" w:rsidRPr="00730A7A" w:rsidRDefault="003B2EA4">
            <w:pPr>
              <w:pStyle w:val="Heading8"/>
              <w:jc w:val="center"/>
              <w:rPr>
                <w:rFonts w:ascii="Arial" w:hAnsi="Arial" w:cs="Arial"/>
                <w:sz w:val="20"/>
                <w:u w:val="none"/>
              </w:rPr>
            </w:pPr>
            <w:r>
              <w:rPr>
                <w:rFonts w:ascii="Arial" w:hAnsi="Arial" w:cs="Arial"/>
                <w:sz w:val="20"/>
                <w:u w:val="none"/>
              </w:rPr>
              <w:t>Technology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F4EE1" w14:textId="121C3E04" w:rsidR="00432469" w:rsidRPr="00730A7A" w:rsidRDefault="003B2EA4">
            <w:pPr>
              <w:pStyle w:val="Heading8"/>
              <w:jc w:val="center"/>
              <w:rPr>
                <w:rFonts w:ascii="Arial" w:hAnsi="Arial" w:cs="Arial"/>
                <w:sz w:val="20"/>
                <w:u w:val="none"/>
              </w:rPr>
            </w:pPr>
            <w:r>
              <w:rPr>
                <w:rFonts w:ascii="Arial" w:hAnsi="Arial" w:cs="Arial"/>
                <w:sz w:val="20"/>
                <w:u w:val="none"/>
              </w:rPr>
              <w:t>Type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1CEED" w14:textId="656D2497" w:rsidR="00432469" w:rsidRPr="00730A7A" w:rsidRDefault="003B2EA4">
            <w:pPr>
              <w:pStyle w:val="Heading8"/>
              <w:jc w:val="center"/>
              <w:rPr>
                <w:rFonts w:ascii="Arial" w:hAnsi="Arial" w:cs="Arial"/>
                <w:sz w:val="20"/>
                <w:u w:val="none"/>
              </w:rPr>
            </w:pPr>
            <w:r>
              <w:rPr>
                <w:rFonts w:ascii="Arial" w:hAnsi="Arial" w:cs="Arial"/>
                <w:sz w:val="20"/>
                <w:u w:val="none"/>
              </w:rPr>
              <w:t>Certificate Number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C34FC" w14:textId="37ECA8C4" w:rsidR="00432469" w:rsidRPr="00730A7A" w:rsidRDefault="003B2EA4">
            <w:pPr>
              <w:pStyle w:val="Heading8"/>
              <w:jc w:val="center"/>
              <w:rPr>
                <w:rFonts w:ascii="Arial" w:hAnsi="Arial" w:cs="Arial"/>
                <w:sz w:val="20"/>
                <w:u w:val="none"/>
              </w:rPr>
            </w:pPr>
            <w:r>
              <w:rPr>
                <w:rFonts w:ascii="Arial" w:hAnsi="Arial" w:cs="Arial"/>
                <w:sz w:val="20"/>
                <w:u w:val="none"/>
              </w:rPr>
              <w:t>Provided</w:t>
            </w:r>
            <w:r w:rsidR="00432469" w:rsidRPr="00730A7A">
              <w:rPr>
                <w:rFonts w:ascii="Arial" w:hAnsi="Arial" w:cs="Arial"/>
                <w:sz w:val="20"/>
                <w:u w:val="none"/>
              </w:rPr>
              <w:t xml:space="preserve"> By</w:t>
            </w:r>
          </w:p>
        </w:tc>
      </w:tr>
      <w:tr w:rsidR="00491E98" w:rsidRPr="00730A7A" w14:paraId="47EC7CB7" w14:textId="77777777" w:rsidTr="003B2EA4">
        <w:trPr>
          <w:trHeight w:val="152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B4EC8" w14:textId="000ED8B7" w:rsidR="00491E98" w:rsidRPr="00730A7A" w:rsidRDefault="001B549A" w:rsidP="00FC0407">
            <w:pPr>
              <w:pStyle w:val="Heading8"/>
              <w:rPr>
                <w:rFonts w:ascii="Arial" w:hAnsi="Arial" w:cs="Arial"/>
                <w:b w:val="0"/>
                <w:sz w:val="20"/>
                <w:u w:val="none"/>
              </w:rPr>
            </w:pPr>
            <w:r>
              <w:rPr>
                <w:rFonts w:ascii="Arial" w:hAnsi="Arial" w:cs="Arial"/>
                <w:b w:val="0"/>
                <w:sz w:val="20"/>
                <w:u w:val="none"/>
              </w:rPr>
              <w:t xml:space="preserve">     React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A2220" w14:textId="4BF29728" w:rsidR="00491E98" w:rsidRPr="00730A7A" w:rsidRDefault="001B549A" w:rsidP="001B549A">
            <w:pPr>
              <w:pStyle w:val="Heading8"/>
              <w:rPr>
                <w:rFonts w:ascii="Arial" w:hAnsi="Arial" w:cs="Arial"/>
                <w:b w:val="0"/>
                <w:sz w:val="20"/>
                <w:u w:val="none"/>
              </w:rPr>
            </w:pPr>
            <w:r>
              <w:rPr>
                <w:rFonts w:ascii="Arial" w:hAnsi="Arial" w:cs="Arial"/>
                <w:b w:val="0"/>
                <w:sz w:val="20"/>
                <w:u w:val="none"/>
              </w:rPr>
              <w:t xml:space="preserve">               </w:t>
            </w:r>
            <w:proofErr w:type="gramStart"/>
            <w:r>
              <w:rPr>
                <w:rFonts w:ascii="Arial" w:hAnsi="Arial" w:cs="Arial"/>
                <w:b w:val="0"/>
                <w:sz w:val="20"/>
                <w:u w:val="none"/>
              </w:rPr>
              <w:t>online</w:t>
            </w:r>
            <w:proofErr w:type="gramEnd"/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C0CCD" w14:textId="04676351" w:rsidR="00491E98" w:rsidRPr="00730A7A" w:rsidRDefault="001B549A" w:rsidP="001B549A">
            <w:pPr>
              <w:pStyle w:val="Heading8"/>
              <w:rPr>
                <w:rFonts w:ascii="Arial" w:hAnsi="Arial" w:cs="Arial"/>
                <w:b w:val="0"/>
                <w:sz w:val="20"/>
                <w:u w:val="none"/>
              </w:rPr>
            </w:pPr>
            <w:r>
              <w:rPr>
                <w:rFonts w:ascii="Arial" w:hAnsi="Arial" w:cs="Arial"/>
                <w:b w:val="0"/>
                <w:sz w:val="20"/>
                <w:u w:val="none"/>
              </w:rPr>
              <w:t xml:space="preserve">           </w:t>
            </w:r>
            <w:hyperlink r:id="rId12" w:history="1">
              <w:proofErr w:type="gramStart"/>
              <w:r w:rsidRPr="001B549A">
                <w:rPr>
                  <w:rStyle w:val="Hyperlink"/>
                  <w:rFonts w:ascii="Arial" w:hAnsi="Arial" w:cs="Arial"/>
                  <w:b w:val="0"/>
                  <w:sz w:val="20"/>
                </w:rPr>
                <w:t>click</w:t>
              </w:r>
              <w:proofErr w:type="gramEnd"/>
              <w:r w:rsidRPr="001B549A">
                <w:rPr>
                  <w:rStyle w:val="Hyperlink"/>
                  <w:rFonts w:ascii="Arial" w:hAnsi="Arial" w:cs="Arial"/>
                  <w:b w:val="0"/>
                  <w:sz w:val="20"/>
                </w:rPr>
                <w:t xml:space="preserve"> on</w:t>
              </w:r>
              <w:r w:rsidRPr="001B549A">
                <w:rPr>
                  <w:rStyle w:val="Hyperlink"/>
                  <w:rFonts w:ascii="Arial" w:hAnsi="Arial" w:cs="Arial"/>
                  <w:b w:val="0"/>
                  <w:sz w:val="20"/>
                </w:rPr>
                <w:t xml:space="preserve"> </w:t>
              </w:r>
              <w:r w:rsidRPr="001B549A">
                <w:rPr>
                  <w:rStyle w:val="Hyperlink"/>
                  <w:rFonts w:ascii="Arial" w:hAnsi="Arial" w:cs="Arial"/>
                  <w:b w:val="0"/>
                  <w:sz w:val="20"/>
                </w:rPr>
                <w:t>l</w:t>
              </w:r>
              <w:r w:rsidRPr="001B549A">
                <w:rPr>
                  <w:rStyle w:val="Hyperlink"/>
                  <w:rFonts w:ascii="Arial" w:hAnsi="Arial" w:cs="Arial"/>
                  <w:b w:val="0"/>
                  <w:sz w:val="20"/>
                </w:rPr>
                <w:t>ink</w:t>
              </w:r>
            </w:hyperlink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3F2F5" w14:textId="6B5F48F7" w:rsidR="00491E98" w:rsidRPr="00730A7A" w:rsidRDefault="001B549A" w:rsidP="00FC0407">
            <w:pPr>
              <w:pStyle w:val="Heading8"/>
              <w:jc w:val="center"/>
              <w:rPr>
                <w:rFonts w:ascii="Arial" w:hAnsi="Arial" w:cs="Arial"/>
                <w:b w:val="0"/>
                <w:sz w:val="20"/>
                <w:u w:val="none"/>
              </w:rPr>
            </w:pPr>
            <w:r>
              <w:rPr>
                <w:rFonts w:ascii="Arial" w:hAnsi="Arial" w:cs="Arial"/>
                <w:b w:val="0"/>
                <w:sz w:val="20"/>
                <w:u w:val="none"/>
              </w:rPr>
              <w:t>Coding ninjas</w:t>
            </w:r>
          </w:p>
        </w:tc>
      </w:tr>
      <w:tr w:rsidR="00491E98" w:rsidRPr="00730A7A" w14:paraId="064CD7A3" w14:textId="77777777" w:rsidTr="003B2EA4">
        <w:trPr>
          <w:trHeight w:val="152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95EE8" w14:textId="50DA1B70" w:rsidR="00491E98" w:rsidRPr="00730A7A" w:rsidRDefault="001B549A" w:rsidP="00FC0407">
            <w:pPr>
              <w:pStyle w:val="Heading8"/>
              <w:rPr>
                <w:rFonts w:ascii="Arial" w:hAnsi="Arial" w:cs="Arial"/>
                <w:b w:val="0"/>
                <w:sz w:val="20"/>
                <w:u w:val="none"/>
              </w:rPr>
            </w:pPr>
            <w:r>
              <w:rPr>
                <w:rFonts w:ascii="Arial" w:hAnsi="Arial" w:cs="Arial"/>
                <w:b w:val="0"/>
                <w:sz w:val="20"/>
                <w:u w:val="none"/>
              </w:rPr>
              <w:t xml:space="preserve">      </w:t>
            </w:r>
            <w:proofErr w:type="gramStart"/>
            <w:r>
              <w:rPr>
                <w:rFonts w:ascii="Arial" w:hAnsi="Arial" w:cs="Arial"/>
                <w:b w:val="0"/>
                <w:sz w:val="20"/>
                <w:u w:val="none"/>
              </w:rPr>
              <w:t>java</w:t>
            </w:r>
            <w:proofErr w:type="gramEnd"/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ACFBD" w14:textId="2E9E4305" w:rsidR="00491E98" w:rsidRPr="00730A7A" w:rsidRDefault="001B549A" w:rsidP="00FC0407">
            <w:pPr>
              <w:pStyle w:val="Heading8"/>
              <w:jc w:val="center"/>
              <w:rPr>
                <w:rFonts w:ascii="Arial" w:hAnsi="Arial" w:cs="Arial"/>
                <w:b w:val="0"/>
                <w:sz w:val="20"/>
                <w:u w:val="none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u w:val="none"/>
              </w:rPr>
              <w:t>online</w:t>
            </w:r>
            <w:proofErr w:type="gramEnd"/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036E4" w14:textId="2F32B8E8" w:rsidR="00491E98" w:rsidRPr="00730A7A" w:rsidRDefault="001B549A" w:rsidP="00FC0407">
            <w:pPr>
              <w:pStyle w:val="Heading8"/>
              <w:jc w:val="center"/>
              <w:rPr>
                <w:rFonts w:ascii="Arial" w:hAnsi="Arial" w:cs="Arial"/>
                <w:b w:val="0"/>
                <w:sz w:val="20"/>
                <w:u w:val="none"/>
              </w:rPr>
            </w:pPr>
            <w:hyperlink r:id="rId13" w:history="1">
              <w:proofErr w:type="gramStart"/>
              <w:r w:rsidRPr="001B549A">
                <w:rPr>
                  <w:rStyle w:val="Hyperlink"/>
                  <w:rFonts w:ascii="Arial" w:hAnsi="Arial" w:cs="Arial"/>
                  <w:b w:val="0"/>
                  <w:sz w:val="20"/>
                </w:rPr>
                <w:t>click</w:t>
              </w:r>
              <w:proofErr w:type="gramEnd"/>
              <w:r w:rsidRPr="001B549A">
                <w:rPr>
                  <w:rStyle w:val="Hyperlink"/>
                  <w:rFonts w:ascii="Arial" w:hAnsi="Arial" w:cs="Arial"/>
                  <w:b w:val="0"/>
                  <w:sz w:val="20"/>
                </w:rPr>
                <w:t xml:space="preserve"> on</w:t>
              </w:r>
              <w:r w:rsidRPr="001B549A">
                <w:rPr>
                  <w:rStyle w:val="Hyperlink"/>
                  <w:rFonts w:ascii="Arial" w:hAnsi="Arial" w:cs="Arial"/>
                  <w:b w:val="0"/>
                  <w:sz w:val="20"/>
                </w:rPr>
                <w:t xml:space="preserve"> </w:t>
              </w:r>
              <w:r w:rsidRPr="001B549A">
                <w:rPr>
                  <w:rStyle w:val="Hyperlink"/>
                  <w:rFonts w:ascii="Arial" w:hAnsi="Arial" w:cs="Arial"/>
                  <w:b w:val="0"/>
                  <w:sz w:val="20"/>
                </w:rPr>
                <w:t>link</w:t>
              </w:r>
            </w:hyperlink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68945" w14:textId="1E11686E" w:rsidR="00491E98" w:rsidRPr="00730A7A" w:rsidRDefault="001B549A" w:rsidP="00FC0407">
            <w:pPr>
              <w:pStyle w:val="Heading8"/>
              <w:jc w:val="center"/>
              <w:rPr>
                <w:rFonts w:ascii="Arial" w:hAnsi="Arial" w:cs="Arial"/>
                <w:b w:val="0"/>
                <w:sz w:val="20"/>
                <w:u w:val="none"/>
              </w:rPr>
            </w:pPr>
            <w:r>
              <w:rPr>
                <w:rFonts w:ascii="Arial" w:hAnsi="Arial" w:cs="Arial"/>
                <w:b w:val="0"/>
                <w:sz w:val="20"/>
                <w:u w:val="none"/>
              </w:rPr>
              <w:t>Coding ninjas</w:t>
            </w:r>
          </w:p>
        </w:tc>
      </w:tr>
      <w:tr w:rsidR="00A73C19" w:rsidRPr="00730A7A" w14:paraId="018066AA" w14:textId="77777777" w:rsidTr="003B2EA4">
        <w:trPr>
          <w:trHeight w:val="152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94B33" w14:textId="7E2819DD" w:rsidR="00A73C19" w:rsidRPr="00730A7A" w:rsidRDefault="001B549A" w:rsidP="00FC0407">
            <w:pPr>
              <w:pStyle w:val="Heading8"/>
              <w:rPr>
                <w:rFonts w:ascii="Arial" w:hAnsi="Arial" w:cs="Arial"/>
                <w:b w:val="0"/>
                <w:sz w:val="20"/>
                <w:u w:val="none"/>
              </w:rPr>
            </w:pPr>
            <w:r>
              <w:rPr>
                <w:rFonts w:ascii="Arial" w:hAnsi="Arial" w:cs="Arial"/>
                <w:b w:val="0"/>
                <w:sz w:val="20"/>
                <w:u w:val="none"/>
              </w:rPr>
              <w:t xml:space="preserve">    </w:t>
            </w:r>
            <w:proofErr w:type="gramStart"/>
            <w:r>
              <w:rPr>
                <w:rFonts w:ascii="Arial" w:hAnsi="Arial" w:cs="Arial"/>
                <w:b w:val="0"/>
                <w:sz w:val="20"/>
                <w:u w:val="none"/>
              </w:rPr>
              <w:t>python</w:t>
            </w:r>
            <w:proofErr w:type="gramEnd"/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6CC35" w14:textId="7B4777EB" w:rsidR="00A73C19" w:rsidRPr="00730A7A" w:rsidRDefault="001B549A" w:rsidP="00FC0407">
            <w:pPr>
              <w:pStyle w:val="Heading8"/>
              <w:jc w:val="center"/>
              <w:rPr>
                <w:rFonts w:ascii="Arial" w:hAnsi="Arial" w:cs="Arial"/>
                <w:b w:val="0"/>
                <w:sz w:val="20"/>
                <w:u w:val="none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u w:val="none"/>
              </w:rPr>
              <w:t>online</w:t>
            </w:r>
            <w:proofErr w:type="gramEnd"/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4B736" w14:textId="48B8030E" w:rsidR="00A73C19" w:rsidRPr="00730A7A" w:rsidRDefault="001B549A" w:rsidP="00FC0407">
            <w:pPr>
              <w:pStyle w:val="Heading8"/>
              <w:jc w:val="center"/>
              <w:rPr>
                <w:rFonts w:ascii="Arial" w:hAnsi="Arial" w:cs="Arial"/>
                <w:b w:val="0"/>
                <w:sz w:val="20"/>
                <w:u w:val="none"/>
              </w:rPr>
            </w:pPr>
            <w:hyperlink r:id="rId14" w:history="1">
              <w:proofErr w:type="gramStart"/>
              <w:r w:rsidRPr="001B549A">
                <w:rPr>
                  <w:rStyle w:val="Hyperlink"/>
                  <w:rFonts w:ascii="Arial" w:hAnsi="Arial" w:cs="Arial"/>
                  <w:b w:val="0"/>
                  <w:sz w:val="20"/>
                </w:rPr>
                <w:t>click</w:t>
              </w:r>
              <w:proofErr w:type="gramEnd"/>
              <w:r w:rsidRPr="001B549A">
                <w:rPr>
                  <w:rStyle w:val="Hyperlink"/>
                  <w:rFonts w:ascii="Arial" w:hAnsi="Arial" w:cs="Arial"/>
                  <w:b w:val="0"/>
                  <w:sz w:val="20"/>
                </w:rPr>
                <w:t xml:space="preserve"> on</w:t>
              </w:r>
              <w:r w:rsidRPr="001B549A">
                <w:rPr>
                  <w:rStyle w:val="Hyperlink"/>
                  <w:rFonts w:ascii="Arial" w:hAnsi="Arial" w:cs="Arial"/>
                  <w:b w:val="0"/>
                  <w:sz w:val="20"/>
                </w:rPr>
                <w:t xml:space="preserve"> </w:t>
              </w:r>
              <w:r w:rsidRPr="001B549A">
                <w:rPr>
                  <w:rStyle w:val="Hyperlink"/>
                  <w:rFonts w:ascii="Arial" w:hAnsi="Arial" w:cs="Arial"/>
                  <w:b w:val="0"/>
                  <w:sz w:val="20"/>
                </w:rPr>
                <w:t>link</w:t>
              </w:r>
            </w:hyperlink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58808" w14:textId="1CE007D9" w:rsidR="00A73C19" w:rsidRPr="00730A7A" w:rsidRDefault="001B549A" w:rsidP="00FC0407">
            <w:pPr>
              <w:pStyle w:val="Heading8"/>
              <w:jc w:val="center"/>
              <w:rPr>
                <w:rFonts w:ascii="Arial" w:hAnsi="Arial" w:cs="Arial"/>
                <w:b w:val="0"/>
                <w:sz w:val="20"/>
                <w:u w:val="none"/>
              </w:rPr>
            </w:pPr>
            <w:r>
              <w:rPr>
                <w:rFonts w:ascii="Arial" w:hAnsi="Arial" w:cs="Arial"/>
                <w:b w:val="0"/>
                <w:sz w:val="20"/>
                <w:u w:val="none"/>
              </w:rPr>
              <w:t>Coding ninjas</w:t>
            </w:r>
          </w:p>
        </w:tc>
      </w:tr>
    </w:tbl>
    <w:p w14:paraId="35EF2D5F" w14:textId="77777777" w:rsidR="00432469" w:rsidRPr="00730A7A" w:rsidRDefault="00432469" w:rsidP="00432469">
      <w:pPr>
        <w:jc w:val="both"/>
        <w:rPr>
          <w:rFonts w:ascii="Arial" w:hAnsi="Arial" w:cs="Arial"/>
          <w:b/>
          <w:u w:val="single"/>
        </w:rPr>
      </w:pPr>
    </w:p>
    <w:p w14:paraId="33AC7665" w14:textId="77777777" w:rsidR="00432469" w:rsidRPr="00730A7A" w:rsidRDefault="00432469" w:rsidP="00432469">
      <w:pPr>
        <w:tabs>
          <w:tab w:val="left" w:pos="0"/>
        </w:tabs>
        <w:jc w:val="both"/>
        <w:rPr>
          <w:rFonts w:ascii="Arial" w:hAnsi="Arial" w:cs="Arial"/>
          <w:b/>
        </w:rPr>
      </w:pPr>
      <w:r w:rsidRPr="00730A7A">
        <w:rPr>
          <w:rFonts w:ascii="Arial" w:hAnsi="Arial" w:cs="Arial"/>
          <w:b/>
        </w:rPr>
        <w:t xml:space="preserve"> </w:t>
      </w:r>
    </w:p>
    <w:p w14:paraId="37A1594D" w14:textId="59EB00CB" w:rsidR="00EE466F" w:rsidRPr="001B549A" w:rsidRDefault="00EE466F" w:rsidP="001B549A">
      <w:pPr>
        <w:pStyle w:val="Heading8"/>
        <w:tabs>
          <w:tab w:val="left" w:pos="2880"/>
        </w:tabs>
        <w:rPr>
          <w:rFonts w:ascii="Arial" w:hAnsi="Arial" w:cs="Arial"/>
          <w:bCs/>
          <w:sz w:val="20"/>
        </w:rPr>
      </w:pPr>
    </w:p>
    <w:p w14:paraId="20D370E3" w14:textId="04519289" w:rsidR="00F94CB8" w:rsidRPr="00730A7A" w:rsidRDefault="00432469" w:rsidP="004B208B">
      <w:pPr>
        <w:tabs>
          <w:tab w:val="left" w:pos="2880"/>
        </w:tabs>
        <w:ind w:left="3600" w:hanging="3600"/>
        <w:jc w:val="both"/>
        <w:rPr>
          <w:rFonts w:ascii="Arial" w:hAnsi="Arial" w:cs="Arial"/>
        </w:rPr>
      </w:pPr>
      <w:r w:rsidRPr="00730A7A">
        <w:rPr>
          <w:rFonts w:ascii="Arial" w:hAnsi="Arial" w:cs="Arial"/>
          <w:b/>
        </w:rPr>
        <w:t xml:space="preserve">  </w:t>
      </w:r>
    </w:p>
    <w:sectPr w:rsidR="00F94CB8" w:rsidRPr="00730A7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540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71293" w14:textId="77777777" w:rsidR="00AB671B" w:rsidRDefault="00AB671B">
      <w:r>
        <w:separator/>
      </w:r>
    </w:p>
  </w:endnote>
  <w:endnote w:type="continuationSeparator" w:id="0">
    <w:p w14:paraId="53873DA3" w14:textId="77777777" w:rsidR="00AB671B" w:rsidRDefault="00AB6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27A1B" w14:textId="77777777" w:rsidR="00420335" w:rsidRDefault="004203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37272" w14:textId="77777777" w:rsidR="00B1639D" w:rsidRDefault="00B1639D">
    <w:pPr>
      <w:pStyle w:val="Footer"/>
      <w:framePr w:wrap="auto" w:vAnchor="text" w:hAnchor="margin" w:xAlign="right" w:y="1"/>
      <w:rPr>
        <w:rStyle w:val="PageNumber"/>
      </w:rPr>
    </w:pPr>
  </w:p>
  <w:p w14:paraId="1A6A81B8" w14:textId="77777777" w:rsidR="00B1639D" w:rsidRDefault="00B1639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06A81" w14:textId="77777777" w:rsidR="00420335" w:rsidRDefault="004203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183A7" w14:textId="77777777" w:rsidR="00AB671B" w:rsidRDefault="00AB671B">
      <w:r>
        <w:separator/>
      </w:r>
    </w:p>
  </w:footnote>
  <w:footnote w:type="continuationSeparator" w:id="0">
    <w:p w14:paraId="775465A4" w14:textId="77777777" w:rsidR="00AB671B" w:rsidRDefault="00AB6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BE764" w14:textId="77777777" w:rsidR="00420335" w:rsidRDefault="004203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F2B73" w14:textId="4E530969" w:rsidR="003B2EA4" w:rsidRDefault="0080306B" w:rsidP="0080306B">
    <w:pPr>
      <w:pStyle w:val="Header"/>
      <w:jc w:val="center"/>
    </w:pPr>
    <w:bookmarkStart w:id="2" w:name="TITUS1HeaderPrimary"/>
    <w:r w:rsidRPr="0080306B">
      <w:rPr>
        <w:color w:val="000000"/>
        <w:sz w:val="24"/>
        <w:shd w:val="clear" w:color="auto" w:fill="FFFFFF"/>
      </w:rPr>
      <w:t>Classification: </w:t>
    </w:r>
    <w:r w:rsidRPr="0080306B">
      <w:rPr>
        <w:color w:val="008000"/>
        <w:sz w:val="24"/>
        <w:shd w:val="clear" w:color="auto" w:fill="FFFFFF"/>
      </w:rPr>
      <w:t>Public</w:t>
    </w:r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38ECD" w14:textId="77777777" w:rsidR="00420335" w:rsidRDefault="004203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1112"/>
        </w:tabs>
        <w:ind w:left="1112" w:hanging="360"/>
      </w:pPr>
      <w:rPr>
        <w:rFonts w:ascii="Symbol" w:hAnsi="Symbol"/>
      </w:rPr>
    </w:lvl>
  </w:abstractNum>
  <w:abstractNum w:abstractNumId="6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112"/>
        </w:tabs>
        <w:ind w:left="1112" w:hanging="360"/>
      </w:pPr>
      <w:rPr>
        <w:rFonts w:ascii="Symbol" w:hAnsi="Symbol"/>
      </w:rPr>
    </w:lvl>
  </w:abstractNum>
  <w:abstractNum w:abstractNumId="7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10C6013"/>
    <w:multiLevelType w:val="hybridMultilevel"/>
    <w:tmpl w:val="799EFF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1A0F38"/>
    <w:multiLevelType w:val="hybridMultilevel"/>
    <w:tmpl w:val="2C32C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CD2BAC"/>
    <w:multiLevelType w:val="hybridMultilevel"/>
    <w:tmpl w:val="412A78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B1E32"/>
    <w:multiLevelType w:val="hybridMultilevel"/>
    <w:tmpl w:val="F798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8D0D3A"/>
    <w:multiLevelType w:val="hybridMultilevel"/>
    <w:tmpl w:val="9C944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72A6A"/>
    <w:multiLevelType w:val="hybridMultilevel"/>
    <w:tmpl w:val="12CC5B5E"/>
    <w:lvl w:ilvl="0" w:tplc="9B6294B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9411A"/>
    <w:multiLevelType w:val="hybridMultilevel"/>
    <w:tmpl w:val="60C834DE"/>
    <w:lvl w:ilvl="0" w:tplc="9ECC69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2A611953"/>
    <w:multiLevelType w:val="hybridMultilevel"/>
    <w:tmpl w:val="BE6E3A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04BC9"/>
    <w:multiLevelType w:val="hybridMultilevel"/>
    <w:tmpl w:val="F798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30B97"/>
    <w:multiLevelType w:val="hybridMultilevel"/>
    <w:tmpl w:val="5F604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E5332"/>
    <w:multiLevelType w:val="hybridMultilevel"/>
    <w:tmpl w:val="63AC3914"/>
    <w:lvl w:ilvl="0" w:tplc="006ECFD6">
      <w:start w:val="1"/>
      <w:numFmt w:val="bullet"/>
      <w:pStyle w:val="List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8F10A6C"/>
    <w:multiLevelType w:val="hybridMultilevel"/>
    <w:tmpl w:val="BBCC2E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9C6227"/>
    <w:multiLevelType w:val="hybridMultilevel"/>
    <w:tmpl w:val="0B2E5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73817"/>
    <w:multiLevelType w:val="hybridMultilevel"/>
    <w:tmpl w:val="F79846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E50F0"/>
    <w:multiLevelType w:val="hybridMultilevel"/>
    <w:tmpl w:val="F798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01814"/>
    <w:multiLevelType w:val="hybridMultilevel"/>
    <w:tmpl w:val="47109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12A73"/>
    <w:multiLevelType w:val="hybridMultilevel"/>
    <w:tmpl w:val="B2C83B48"/>
    <w:lvl w:ilvl="0" w:tplc="9132C6B6">
      <w:start w:val="1"/>
      <w:numFmt w:val="decimal"/>
      <w:lvlText w:val="%1."/>
      <w:lvlJc w:val="left"/>
      <w:pPr>
        <w:ind w:left="420" w:hanging="360"/>
      </w:pPr>
      <w:rPr>
        <w:rFonts w:ascii="Trebuchet MS" w:eastAsia="Times New Roman" w:hAnsi="Trebuchet MS" w:cs="Times New Roman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8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17"/>
  </w:num>
  <w:num w:numId="10">
    <w:abstractNumId w:val="12"/>
  </w:num>
  <w:num w:numId="11">
    <w:abstractNumId w:val="21"/>
  </w:num>
  <w:num w:numId="12">
    <w:abstractNumId w:val="13"/>
  </w:num>
  <w:num w:numId="13">
    <w:abstractNumId w:val="20"/>
  </w:num>
  <w:num w:numId="14">
    <w:abstractNumId w:val="15"/>
  </w:num>
  <w:num w:numId="15">
    <w:abstractNumId w:val="10"/>
  </w:num>
  <w:num w:numId="16">
    <w:abstractNumId w:val="23"/>
  </w:num>
  <w:num w:numId="17">
    <w:abstractNumId w:val="19"/>
  </w:num>
  <w:num w:numId="18">
    <w:abstractNumId w:val="8"/>
  </w:num>
  <w:num w:numId="19">
    <w:abstractNumId w:val="9"/>
  </w:num>
  <w:num w:numId="20">
    <w:abstractNumId w:val="16"/>
  </w:num>
  <w:num w:numId="21">
    <w:abstractNumId w:val="11"/>
  </w:num>
  <w:num w:numId="22">
    <w:abstractNumId w:val="22"/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3B"/>
    <w:rsid w:val="00007A4F"/>
    <w:rsid w:val="00023A82"/>
    <w:rsid w:val="00026705"/>
    <w:rsid w:val="000318E0"/>
    <w:rsid w:val="00045C0C"/>
    <w:rsid w:val="00047991"/>
    <w:rsid w:val="00050EFD"/>
    <w:rsid w:val="00053030"/>
    <w:rsid w:val="0006731E"/>
    <w:rsid w:val="00071E85"/>
    <w:rsid w:val="0007384D"/>
    <w:rsid w:val="00075D3E"/>
    <w:rsid w:val="000775CF"/>
    <w:rsid w:val="00081254"/>
    <w:rsid w:val="00093EAB"/>
    <w:rsid w:val="00095BDF"/>
    <w:rsid w:val="000A3285"/>
    <w:rsid w:val="000D24EF"/>
    <w:rsid w:val="000E088E"/>
    <w:rsid w:val="000F08C5"/>
    <w:rsid w:val="000F3562"/>
    <w:rsid w:val="000F3F09"/>
    <w:rsid w:val="00104796"/>
    <w:rsid w:val="001128FF"/>
    <w:rsid w:val="00116513"/>
    <w:rsid w:val="00127137"/>
    <w:rsid w:val="00136EAA"/>
    <w:rsid w:val="00154F3D"/>
    <w:rsid w:val="00160446"/>
    <w:rsid w:val="00160FC2"/>
    <w:rsid w:val="00171545"/>
    <w:rsid w:val="00186126"/>
    <w:rsid w:val="001947C0"/>
    <w:rsid w:val="0019768C"/>
    <w:rsid w:val="001B549A"/>
    <w:rsid w:val="001C0659"/>
    <w:rsid w:val="001C63B7"/>
    <w:rsid w:val="001E786B"/>
    <w:rsid w:val="001F1346"/>
    <w:rsid w:val="001F1CBF"/>
    <w:rsid w:val="001F4DAA"/>
    <w:rsid w:val="00204541"/>
    <w:rsid w:val="002162E0"/>
    <w:rsid w:val="00224C00"/>
    <w:rsid w:val="00230D9D"/>
    <w:rsid w:val="00235377"/>
    <w:rsid w:val="0024001D"/>
    <w:rsid w:val="002723E0"/>
    <w:rsid w:val="00272A21"/>
    <w:rsid w:val="002744EE"/>
    <w:rsid w:val="00275E86"/>
    <w:rsid w:val="00291D61"/>
    <w:rsid w:val="00293923"/>
    <w:rsid w:val="0029624F"/>
    <w:rsid w:val="002A293C"/>
    <w:rsid w:val="002B6928"/>
    <w:rsid w:val="002B7796"/>
    <w:rsid w:val="002E2ECB"/>
    <w:rsid w:val="002E6447"/>
    <w:rsid w:val="002F725D"/>
    <w:rsid w:val="00306575"/>
    <w:rsid w:val="003264A1"/>
    <w:rsid w:val="0033430F"/>
    <w:rsid w:val="00337FDD"/>
    <w:rsid w:val="003579D7"/>
    <w:rsid w:val="003762DA"/>
    <w:rsid w:val="003B2EA4"/>
    <w:rsid w:val="003B70BF"/>
    <w:rsid w:val="003D0359"/>
    <w:rsid w:val="003E0C11"/>
    <w:rsid w:val="003E2DC6"/>
    <w:rsid w:val="00407DBD"/>
    <w:rsid w:val="00407F93"/>
    <w:rsid w:val="00416EA3"/>
    <w:rsid w:val="00420335"/>
    <w:rsid w:val="0043055C"/>
    <w:rsid w:val="00432469"/>
    <w:rsid w:val="00436543"/>
    <w:rsid w:val="004763DC"/>
    <w:rsid w:val="004770D0"/>
    <w:rsid w:val="00491E98"/>
    <w:rsid w:val="004A4840"/>
    <w:rsid w:val="004B208B"/>
    <w:rsid w:val="004B63C2"/>
    <w:rsid w:val="004E3872"/>
    <w:rsid w:val="004F02E1"/>
    <w:rsid w:val="004F573E"/>
    <w:rsid w:val="004F6424"/>
    <w:rsid w:val="005141F8"/>
    <w:rsid w:val="00517156"/>
    <w:rsid w:val="00522ED1"/>
    <w:rsid w:val="005237A8"/>
    <w:rsid w:val="00530B41"/>
    <w:rsid w:val="00532BBF"/>
    <w:rsid w:val="00534F13"/>
    <w:rsid w:val="00536CEF"/>
    <w:rsid w:val="00545E5C"/>
    <w:rsid w:val="0055522D"/>
    <w:rsid w:val="005579FE"/>
    <w:rsid w:val="00567AD9"/>
    <w:rsid w:val="00577D10"/>
    <w:rsid w:val="005807D2"/>
    <w:rsid w:val="00586131"/>
    <w:rsid w:val="005A2E77"/>
    <w:rsid w:val="005E5C34"/>
    <w:rsid w:val="005E5D05"/>
    <w:rsid w:val="005E70B0"/>
    <w:rsid w:val="00600C30"/>
    <w:rsid w:val="006026F1"/>
    <w:rsid w:val="00625A3D"/>
    <w:rsid w:val="00635E7D"/>
    <w:rsid w:val="0065070A"/>
    <w:rsid w:val="00665910"/>
    <w:rsid w:val="006669F7"/>
    <w:rsid w:val="006756B6"/>
    <w:rsid w:val="00676B19"/>
    <w:rsid w:val="00691040"/>
    <w:rsid w:val="00696358"/>
    <w:rsid w:val="00696B33"/>
    <w:rsid w:val="006A79DF"/>
    <w:rsid w:val="006D5190"/>
    <w:rsid w:val="006D5706"/>
    <w:rsid w:val="006E2D46"/>
    <w:rsid w:val="006F7279"/>
    <w:rsid w:val="00700C58"/>
    <w:rsid w:val="00710100"/>
    <w:rsid w:val="0072219F"/>
    <w:rsid w:val="00730A7A"/>
    <w:rsid w:val="007544F9"/>
    <w:rsid w:val="00754E57"/>
    <w:rsid w:val="00763241"/>
    <w:rsid w:val="007658D3"/>
    <w:rsid w:val="007945F0"/>
    <w:rsid w:val="00796D69"/>
    <w:rsid w:val="007A3EDC"/>
    <w:rsid w:val="007C21E3"/>
    <w:rsid w:val="007C337D"/>
    <w:rsid w:val="007C7FBA"/>
    <w:rsid w:val="007D12E7"/>
    <w:rsid w:val="007F0A62"/>
    <w:rsid w:val="0080306B"/>
    <w:rsid w:val="00807239"/>
    <w:rsid w:val="00813ACB"/>
    <w:rsid w:val="008147B3"/>
    <w:rsid w:val="00820B3B"/>
    <w:rsid w:val="0083020B"/>
    <w:rsid w:val="00833BEC"/>
    <w:rsid w:val="00844C01"/>
    <w:rsid w:val="00846603"/>
    <w:rsid w:val="0089130F"/>
    <w:rsid w:val="00894ED2"/>
    <w:rsid w:val="00896367"/>
    <w:rsid w:val="008A0D33"/>
    <w:rsid w:val="008A500B"/>
    <w:rsid w:val="008A5ED5"/>
    <w:rsid w:val="008B09D7"/>
    <w:rsid w:val="008C1CA1"/>
    <w:rsid w:val="008C2913"/>
    <w:rsid w:val="008D069A"/>
    <w:rsid w:val="008D0B9D"/>
    <w:rsid w:val="008D1C1E"/>
    <w:rsid w:val="008D36DE"/>
    <w:rsid w:val="008D45A3"/>
    <w:rsid w:val="00905FCC"/>
    <w:rsid w:val="009109D1"/>
    <w:rsid w:val="009150CC"/>
    <w:rsid w:val="009163EE"/>
    <w:rsid w:val="00917514"/>
    <w:rsid w:val="00943885"/>
    <w:rsid w:val="00946E3D"/>
    <w:rsid w:val="00960766"/>
    <w:rsid w:val="0096360A"/>
    <w:rsid w:val="009645A8"/>
    <w:rsid w:val="0097759B"/>
    <w:rsid w:val="009810A9"/>
    <w:rsid w:val="00983A8E"/>
    <w:rsid w:val="0098477A"/>
    <w:rsid w:val="0098530A"/>
    <w:rsid w:val="0099369C"/>
    <w:rsid w:val="00996E8F"/>
    <w:rsid w:val="009A2EC3"/>
    <w:rsid w:val="009A45C5"/>
    <w:rsid w:val="009A4B61"/>
    <w:rsid w:val="009B6425"/>
    <w:rsid w:val="009B7BC1"/>
    <w:rsid w:val="009C3233"/>
    <w:rsid w:val="009D1CD4"/>
    <w:rsid w:val="00A07E14"/>
    <w:rsid w:val="00A1031B"/>
    <w:rsid w:val="00A227CC"/>
    <w:rsid w:val="00A439FF"/>
    <w:rsid w:val="00A705B6"/>
    <w:rsid w:val="00A71ECC"/>
    <w:rsid w:val="00A724DF"/>
    <w:rsid w:val="00A73C19"/>
    <w:rsid w:val="00A8453B"/>
    <w:rsid w:val="00AA32D5"/>
    <w:rsid w:val="00AB3019"/>
    <w:rsid w:val="00AB671B"/>
    <w:rsid w:val="00AF00D3"/>
    <w:rsid w:val="00B062D6"/>
    <w:rsid w:val="00B112EE"/>
    <w:rsid w:val="00B15886"/>
    <w:rsid w:val="00B1639D"/>
    <w:rsid w:val="00B52326"/>
    <w:rsid w:val="00B5788F"/>
    <w:rsid w:val="00B61872"/>
    <w:rsid w:val="00B87EA4"/>
    <w:rsid w:val="00BA7C1E"/>
    <w:rsid w:val="00BC1443"/>
    <w:rsid w:val="00BC38D7"/>
    <w:rsid w:val="00BC504A"/>
    <w:rsid w:val="00BE38C4"/>
    <w:rsid w:val="00BE6793"/>
    <w:rsid w:val="00BE6EEA"/>
    <w:rsid w:val="00BF270D"/>
    <w:rsid w:val="00BF7373"/>
    <w:rsid w:val="00C040CA"/>
    <w:rsid w:val="00C05F91"/>
    <w:rsid w:val="00C06CCC"/>
    <w:rsid w:val="00C1270E"/>
    <w:rsid w:val="00C14AEB"/>
    <w:rsid w:val="00C15235"/>
    <w:rsid w:val="00C444A8"/>
    <w:rsid w:val="00C70C23"/>
    <w:rsid w:val="00CC1837"/>
    <w:rsid w:val="00CC78D5"/>
    <w:rsid w:val="00CD70FB"/>
    <w:rsid w:val="00CE40DB"/>
    <w:rsid w:val="00CE6E7B"/>
    <w:rsid w:val="00CF07BF"/>
    <w:rsid w:val="00CF7C68"/>
    <w:rsid w:val="00D06CC7"/>
    <w:rsid w:val="00D127D3"/>
    <w:rsid w:val="00D222E1"/>
    <w:rsid w:val="00D42761"/>
    <w:rsid w:val="00D47FAB"/>
    <w:rsid w:val="00D66815"/>
    <w:rsid w:val="00D714D7"/>
    <w:rsid w:val="00D73C6D"/>
    <w:rsid w:val="00D76306"/>
    <w:rsid w:val="00D92522"/>
    <w:rsid w:val="00DD3F2F"/>
    <w:rsid w:val="00DE213B"/>
    <w:rsid w:val="00DE7AD0"/>
    <w:rsid w:val="00DF2A27"/>
    <w:rsid w:val="00DF78F4"/>
    <w:rsid w:val="00E0069C"/>
    <w:rsid w:val="00E016C5"/>
    <w:rsid w:val="00E044A1"/>
    <w:rsid w:val="00E0560F"/>
    <w:rsid w:val="00E10B5C"/>
    <w:rsid w:val="00E118CE"/>
    <w:rsid w:val="00E26C02"/>
    <w:rsid w:val="00E41EF4"/>
    <w:rsid w:val="00E42AB3"/>
    <w:rsid w:val="00E53096"/>
    <w:rsid w:val="00E546D6"/>
    <w:rsid w:val="00E549C9"/>
    <w:rsid w:val="00E63BA1"/>
    <w:rsid w:val="00E71A3D"/>
    <w:rsid w:val="00E900E5"/>
    <w:rsid w:val="00E946EC"/>
    <w:rsid w:val="00E955A9"/>
    <w:rsid w:val="00EA5050"/>
    <w:rsid w:val="00EB1D55"/>
    <w:rsid w:val="00ED6865"/>
    <w:rsid w:val="00EE466F"/>
    <w:rsid w:val="00EF307F"/>
    <w:rsid w:val="00F17DBB"/>
    <w:rsid w:val="00F212CE"/>
    <w:rsid w:val="00F263BA"/>
    <w:rsid w:val="00F5247B"/>
    <w:rsid w:val="00F63DE1"/>
    <w:rsid w:val="00F64E99"/>
    <w:rsid w:val="00F64FB1"/>
    <w:rsid w:val="00F7000C"/>
    <w:rsid w:val="00F91897"/>
    <w:rsid w:val="00F94CB8"/>
    <w:rsid w:val="00FA7036"/>
    <w:rsid w:val="00FB3802"/>
    <w:rsid w:val="00FC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4:docId w14:val="5852C366"/>
  <w15:chartTrackingRefBased/>
  <w15:docId w15:val="{6F5DFB68-24DE-41D6-BE4F-89165A6A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4EF"/>
    <w:pPr>
      <w:widowControl w:val="0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ind w:left="720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i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left" w:pos="2880"/>
      </w:tabs>
      <w:ind w:left="3600" w:hanging="3600"/>
      <w:jc w:val="both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tabs>
        <w:tab w:val="left" w:pos="2160"/>
        <w:tab w:val="left" w:pos="5310"/>
      </w:tabs>
      <w:outlineLvl w:val="6"/>
    </w:pPr>
    <w:rPr>
      <w:b/>
      <w:sz w:val="24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jc w:val="both"/>
      <w:outlineLvl w:val="7"/>
    </w:pPr>
    <w:rPr>
      <w:b/>
      <w:sz w:val="24"/>
      <w:u w:val="single"/>
    </w:rPr>
  </w:style>
  <w:style w:type="paragraph" w:styleId="Heading9">
    <w:name w:val="heading 9"/>
    <w:basedOn w:val="Normal"/>
    <w:next w:val="Normal"/>
    <w:link w:val="Heading9Char"/>
    <w:qFormat/>
    <w:pPr>
      <w:keepNext/>
      <w:tabs>
        <w:tab w:val="left" w:pos="1188"/>
        <w:tab w:val="left" w:pos="3804"/>
        <w:tab w:val="left" w:pos="6097"/>
        <w:tab w:val="left" w:pos="9036"/>
      </w:tabs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b/>
      <w:sz w:val="24"/>
    </w:rPr>
  </w:style>
  <w:style w:type="paragraph" w:styleId="BodyText2">
    <w:name w:val="Body Text 2"/>
    <w:basedOn w:val="Normal"/>
    <w:pPr>
      <w:ind w:left="720"/>
      <w:jc w:val="both"/>
    </w:pPr>
    <w:rPr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link w:val="TitleChar"/>
    <w:qFormat/>
    <w:pPr>
      <w:jc w:val="center"/>
    </w:pPr>
    <w:rPr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widowControl/>
      <w:jc w:val="both"/>
    </w:pPr>
    <w:rPr>
      <w:b/>
      <w:i/>
      <w:color w:val="0000FF"/>
      <w:sz w:val="26"/>
      <w:lang w:val="en-GB"/>
    </w:rPr>
  </w:style>
  <w:style w:type="paragraph" w:styleId="Subtitle">
    <w:name w:val="Subtitle"/>
    <w:basedOn w:val="Normal"/>
    <w:qFormat/>
    <w:pPr>
      <w:jc w:val="both"/>
    </w:pPr>
    <w:rPr>
      <w:rFonts w:ascii="Arial Black" w:hAnsi="Arial Black"/>
      <w:sz w:val="24"/>
    </w:rPr>
  </w:style>
  <w:style w:type="paragraph" w:styleId="NormalWeb">
    <w:name w:val="Normal (Web)"/>
    <w:basedOn w:val="Normal"/>
    <w:rsid w:val="00696B33"/>
    <w:pPr>
      <w:widowControl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rsid w:val="00517156"/>
    <w:rPr>
      <w:color w:val="0000FF"/>
      <w:u w:val="single"/>
    </w:rPr>
  </w:style>
  <w:style w:type="character" w:customStyle="1" w:styleId="text-sentence1">
    <w:name w:val="text-sentence1"/>
    <w:rsid w:val="0083020B"/>
  </w:style>
  <w:style w:type="character" w:styleId="HTMLTypewriter">
    <w:name w:val="HTML Typewriter"/>
    <w:rsid w:val="002723E0"/>
    <w:rPr>
      <w:rFonts w:ascii="Times New Roman" w:hAnsi="Times New Roman" w:cs="Times New Roman"/>
      <w:sz w:val="20"/>
      <w:szCs w:val="20"/>
    </w:rPr>
  </w:style>
  <w:style w:type="character" w:customStyle="1" w:styleId="StyleArial10pt">
    <w:name w:val="Style Arial 10 pt"/>
    <w:rsid w:val="002723E0"/>
    <w:rPr>
      <w:rFonts w:ascii="Arial" w:hAnsi="Arial" w:cs="Arial"/>
      <w:sz w:val="20"/>
      <w:szCs w:val="20"/>
    </w:rPr>
  </w:style>
  <w:style w:type="paragraph" w:styleId="ListBullet">
    <w:name w:val="List Bullet"/>
    <w:basedOn w:val="Normal"/>
    <w:autoRedefine/>
    <w:rsid w:val="00F263BA"/>
    <w:pPr>
      <w:widowControl/>
      <w:numPr>
        <w:numId w:val="1"/>
      </w:numPr>
      <w:tabs>
        <w:tab w:val="left" w:pos="0"/>
      </w:tabs>
      <w:autoSpaceDE w:val="0"/>
      <w:autoSpaceDN w:val="0"/>
      <w:spacing w:after="60" w:line="320" w:lineRule="atLeast"/>
    </w:pPr>
    <w:rPr>
      <w:rFonts w:ascii="Arial" w:hAnsi="Arial" w:cs="Arial"/>
      <w:lang w:val="en-GB"/>
    </w:rPr>
  </w:style>
  <w:style w:type="character" w:customStyle="1" w:styleId="BodyTextChar">
    <w:name w:val="Body Text Char"/>
    <w:rsid w:val="00A73C19"/>
    <w:rPr>
      <w:sz w:val="24"/>
      <w:szCs w:val="24"/>
      <w:lang w:val="en-US" w:eastAsia="en-US" w:bidi="ar-SA"/>
    </w:rPr>
  </w:style>
  <w:style w:type="character" w:customStyle="1" w:styleId="apple-style-span">
    <w:name w:val="apple-style-span"/>
    <w:basedOn w:val="DefaultParagraphFont"/>
    <w:rsid w:val="00E26C02"/>
  </w:style>
  <w:style w:type="character" w:customStyle="1" w:styleId="apple-converted-space">
    <w:name w:val="apple-converted-space"/>
    <w:basedOn w:val="DefaultParagraphFont"/>
    <w:rsid w:val="00E26C02"/>
  </w:style>
  <w:style w:type="character" w:customStyle="1" w:styleId="TitleChar">
    <w:name w:val="Title Char"/>
    <w:basedOn w:val="DefaultParagraphFont"/>
    <w:link w:val="Title"/>
    <w:rsid w:val="00DD3F2F"/>
    <w:rPr>
      <w:b/>
      <w:sz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3B2EA4"/>
    <w:rPr>
      <w:b/>
      <w:sz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EE466F"/>
    <w:rPr>
      <w:b/>
      <w:sz w:val="24"/>
      <w:u w:val="single"/>
      <w:lang w:val="en-US" w:eastAsia="en-US"/>
    </w:rPr>
  </w:style>
  <w:style w:type="paragraph" w:styleId="ListParagraph">
    <w:name w:val="List Paragraph"/>
    <w:basedOn w:val="Normal"/>
    <w:uiPriority w:val="34"/>
    <w:qFormat/>
    <w:rsid w:val="005579FE"/>
    <w:pPr>
      <w:ind w:left="720"/>
      <w:contextualSpacing/>
    </w:pPr>
  </w:style>
  <w:style w:type="character" w:styleId="FollowedHyperlink">
    <w:name w:val="FollowedHyperlink"/>
    <w:basedOn w:val="DefaultParagraphFont"/>
    <w:rsid w:val="001B54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039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9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58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2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1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ertificate.codingninjas.com/verify/1232a12375fb6992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certificate.codingninjas.com/verify/db6cadabf84741ca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ertificate.codingninjas.com/verify/c39bf98d749c689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itus xmlns="http://schemas.titus.com/TitusProperties/">
  <TitusGUID xmlns="">65b55b09-11d9-4aaa-9d72-2650829fb4a0</TitusGUID>
  <TitusMetadata xmlns="">eyJucyI6Imh0dHA6XC9cL3d3dy50aXR1cy5jb21cL25zXC9UVExUSVRVUyIsInByb3BzIjpbeyJuIjoiQ2xhc3NpZmljYXRpb24iLCJ2YWxzIjpbeyJ2YWx1ZSI6IlB1YmxpYyJ9XX1dfQ==</TitusMetadata>
</titu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965524D3F36749B2BE03FBA9F384C3" ma:contentTypeVersion="15" ma:contentTypeDescription="Create a new document." ma:contentTypeScope="" ma:versionID="790f5b046451576d1737783b634c074a">
  <xsd:schema xmlns:xsd="http://www.w3.org/2001/XMLSchema" xmlns:xs="http://www.w3.org/2001/XMLSchema" xmlns:p="http://schemas.microsoft.com/office/2006/metadata/properties" xmlns:ns3="379f86ee-bdb6-41d7-b2e5-81663b55a56a" xmlns:ns4="86eda7a0-abee-4386-aeb3-e09724c1b76b" targetNamespace="http://schemas.microsoft.com/office/2006/metadata/properties" ma:root="true" ma:fieldsID="860cd440b07ff1acd05a7f4cbbd4d86c" ns3:_="" ns4:_="">
    <xsd:import namespace="379f86ee-bdb6-41d7-b2e5-81663b55a56a"/>
    <xsd:import namespace="86eda7a0-abee-4386-aeb3-e09724c1b76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f86ee-bdb6-41d7-b2e5-81663b55a56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da7a0-abee-4386-aeb3-e09724c1b76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9f86ee-bdb6-41d7-b2e5-81663b55a56a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0A26E-0436-4F22-8D54-7480B8577906}">
  <ds:schemaRefs>
    <ds:schemaRef ds:uri="http://schemas.titus.com/TitusProperties/"/>
    <ds:schemaRef ds:uri=""/>
  </ds:schemaRefs>
</ds:datastoreItem>
</file>

<file path=customXml/itemProps2.xml><?xml version="1.0" encoding="utf-8"?>
<ds:datastoreItem xmlns:ds="http://schemas.openxmlformats.org/officeDocument/2006/customXml" ds:itemID="{E8DBE3CD-6AB1-47D9-92C0-D6F21952C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9f86ee-bdb6-41d7-b2e5-81663b55a56a"/>
    <ds:schemaRef ds:uri="86eda7a0-abee-4386-aeb3-e09724c1b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E015BA-C816-43CB-9063-4841168044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284EE7-7A8B-4531-83FD-A32F8EF2D7C7}">
  <ds:schemaRefs>
    <ds:schemaRef ds:uri="http://purl.org/dc/terms/"/>
    <ds:schemaRef ds:uri="http://schemas.microsoft.com/office/2006/metadata/properties"/>
    <ds:schemaRef ds:uri="379f86ee-bdb6-41d7-b2e5-81663b55a56a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86eda7a0-abee-4386-aeb3-e09724c1b76b"/>
  </ds:schemaRefs>
</ds:datastoreItem>
</file>

<file path=customXml/itemProps5.xml><?xml version="1.0" encoding="utf-8"?>
<ds:datastoreItem xmlns:ds="http://schemas.openxmlformats.org/officeDocument/2006/customXml" ds:itemID="{D5A866A9-C184-40DF-A81A-0FE0AFD44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428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UPDATED  CV FOR YOUR REFERENCES</vt:lpstr>
    </vt:vector>
  </TitlesOfParts>
  <Company>TTL,PUNE</Company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UPDATED  CV FOR YOUR REFERENCES</dc:title>
  <dc:subject/>
  <dc:creator>TTL,PUNE</dc:creator>
  <cp:keywords/>
  <dc:description/>
  <cp:lastModifiedBy>Subham Mohanty (TTL)</cp:lastModifiedBy>
  <cp:revision>1</cp:revision>
  <cp:lastPrinted>2005-03-03T05:23:00Z</cp:lastPrinted>
  <dcterms:created xsi:type="dcterms:W3CDTF">2024-03-05T11:11:00Z</dcterms:created>
  <dcterms:modified xsi:type="dcterms:W3CDTF">2024-03-20T06:13:00Z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TitusGUID">
    <vt:lpwstr>65b55b09-11d9-4aaa-9d72-2650829fb4a0</vt:lpwstr>
  </property>
  <property fmtid="{D5CDD505-2E9C-101B-9397-08002B2CF9AE}" pid="4" name="Classification">
    <vt:lpwstr>Public</vt:lpwstr>
  </property>
  <property fmtid="{D5CDD505-2E9C-101B-9397-08002B2CF9AE}" pid="5" name="OriginalClassifier">
    <vt:lpwstr>nap03602</vt:lpwstr>
  </property>
  <property fmtid="{D5CDD505-2E9C-101B-9397-08002B2CF9AE}" pid="6" name="Group">
    <vt:lpwstr>CN=AzureAD_LinkedIn Learning,OU=Security Groups,OU=APAC,OU=All Groups,DC=tatatechnologies,DC=com;CN=PowerBI_HR_Dashboard_LOB,OU=Security Groups,OU=APAC,OU=All Groups,DC=tatatechnologies,DC=com;CN=AzureAD_CA_2FA_Prod,OU=Security Groups,OU=APAC,OU=All Group</vt:lpwstr>
  </property>
  <property fmtid="{D5CDD505-2E9C-101B-9397-08002B2CF9AE}" pid="7" name="ContentTypeId">
    <vt:lpwstr>0x010100DB965524D3F36749B2BE03FBA9F384C3</vt:lpwstr>
  </property>
</Properties>
</file>